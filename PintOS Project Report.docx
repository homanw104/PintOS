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3D1F3A5" w14:textId="77777777" w:rsidR="006E2874" w:rsidRDefault="006E2874">
      <w:pPr>
        <w:jc w:val="center"/>
        <w:rPr>
          <w:b/>
          <w:bCs/>
          <w:sz w:val="44"/>
          <w:szCs w:val="44"/>
        </w:rPr>
      </w:pPr>
    </w:p>
    <w:p w14:paraId="087CF04A" w14:textId="77777777" w:rsidR="006E2874" w:rsidRDefault="006E2874">
      <w:pPr>
        <w:jc w:val="center"/>
        <w:rPr>
          <w:b/>
          <w:bCs/>
          <w:sz w:val="44"/>
          <w:szCs w:val="44"/>
        </w:rPr>
      </w:pPr>
    </w:p>
    <w:p w14:paraId="3C1AF736" w14:textId="77777777" w:rsidR="006E2874" w:rsidRDefault="006E2874">
      <w:pPr>
        <w:jc w:val="center"/>
        <w:rPr>
          <w:b/>
          <w:bCs/>
          <w:sz w:val="44"/>
          <w:szCs w:val="44"/>
        </w:rPr>
      </w:pPr>
    </w:p>
    <w:p w14:paraId="718AB286" w14:textId="77777777" w:rsidR="006E2874" w:rsidRDefault="006E2874">
      <w:pPr>
        <w:jc w:val="center"/>
        <w:rPr>
          <w:b/>
          <w:bCs/>
          <w:sz w:val="44"/>
          <w:szCs w:val="44"/>
        </w:rPr>
      </w:pPr>
    </w:p>
    <w:p w14:paraId="359AD6F5" w14:textId="36AF919C" w:rsidR="003125E7" w:rsidRPr="00B851F6" w:rsidRDefault="006628D6" w:rsidP="00B851F6">
      <w:pPr>
        <w:jc w:val="center"/>
        <w:rPr>
          <w:rFonts w:ascii="黑体" w:eastAsia="黑体" w:hAnsi="黑体"/>
          <w:b/>
          <w:bCs/>
          <w:sz w:val="44"/>
          <w:szCs w:val="44"/>
        </w:rPr>
      </w:pPr>
      <w:r w:rsidRPr="00B851F6">
        <w:rPr>
          <w:rFonts w:ascii="黑体" w:eastAsia="黑体" w:hAnsi="黑体" w:hint="eastAsia"/>
          <w:b/>
          <w:bCs/>
          <w:sz w:val="44"/>
          <w:szCs w:val="44"/>
        </w:rPr>
        <w:t>操作系统实验报告</w:t>
      </w:r>
    </w:p>
    <w:p w14:paraId="10354242" w14:textId="77777777" w:rsidR="006E2874" w:rsidRDefault="006E2874">
      <w:pPr>
        <w:jc w:val="center"/>
        <w:rPr>
          <w:b/>
          <w:bCs/>
          <w:sz w:val="44"/>
          <w:szCs w:val="44"/>
        </w:rPr>
      </w:pPr>
    </w:p>
    <w:p w14:paraId="663B9BDE" w14:textId="77777777" w:rsidR="006E2874" w:rsidRDefault="006E2874">
      <w:pPr>
        <w:jc w:val="center"/>
        <w:rPr>
          <w:b/>
          <w:bCs/>
          <w:sz w:val="44"/>
          <w:szCs w:val="44"/>
        </w:rPr>
      </w:pPr>
    </w:p>
    <w:p w14:paraId="17D76ED7" w14:textId="77777777" w:rsidR="006E2874" w:rsidRDefault="006E2874">
      <w:pPr>
        <w:jc w:val="center"/>
        <w:rPr>
          <w:b/>
          <w:bCs/>
          <w:sz w:val="44"/>
          <w:szCs w:val="44"/>
        </w:rPr>
      </w:pPr>
    </w:p>
    <w:p w14:paraId="3EC3E3C1" w14:textId="77777777" w:rsidR="006E2874" w:rsidRDefault="006E2874">
      <w:pPr>
        <w:jc w:val="center"/>
        <w:rPr>
          <w:b/>
          <w:bCs/>
          <w:sz w:val="44"/>
          <w:szCs w:val="44"/>
        </w:rPr>
      </w:pPr>
    </w:p>
    <w:p w14:paraId="7C053F0C" w14:textId="77777777" w:rsidR="006E2874" w:rsidRDefault="006E2874">
      <w:pPr>
        <w:jc w:val="center"/>
        <w:rPr>
          <w:b/>
          <w:bCs/>
          <w:sz w:val="44"/>
          <w:szCs w:val="4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218"/>
        <w:gridCol w:w="4218"/>
      </w:tblGrid>
      <w:tr w:rsidR="006E2874" w14:paraId="636091DC" w14:textId="77777777" w:rsidTr="000B5F3C">
        <w:trPr>
          <w:trHeight w:val="624"/>
        </w:trPr>
        <w:tc>
          <w:tcPr>
            <w:tcW w:w="4218" w:type="dxa"/>
            <w:shd w:val="clear" w:color="auto" w:fill="auto"/>
            <w:vAlign w:val="center"/>
          </w:tcPr>
          <w:p w14:paraId="7050AAB0" w14:textId="77777777" w:rsidR="006E2874" w:rsidRDefault="006628D6">
            <w:pPr>
              <w:jc w:val="right"/>
            </w:pPr>
            <w:r>
              <w:rPr>
                <w:rFonts w:ascii="黑体" w:eastAsia="黑体" w:hAnsi="黑体" w:cs="黑体" w:hint="eastAsia"/>
                <w:kern w:val="0"/>
                <w:sz w:val="28"/>
              </w:rPr>
              <w:t>专业名称</w:t>
            </w:r>
            <w:r>
              <w:rPr>
                <w:rFonts w:ascii="黑体" w:eastAsia="黑体" w:hAnsi="黑体" w:cs="黑体" w:hint="eastAsia"/>
                <w:sz w:val="28"/>
              </w:rPr>
              <w:t>：</w:t>
            </w:r>
          </w:p>
        </w:tc>
        <w:tc>
          <w:tcPr>
            <w:tcW w:w="4218" w:type="dxa"/>
            <w:shd w:val="clear" w:color="auto" w:fill="auto"/>
            <w:vAlign w:val="center"/>
          </w:tcPr>
          <w:p w14:paraId="61B1218A" w14:textId="77777777" w:rsidR="006E2874" w:rsidRPr="000B5F3C" w:rsidRDefault="006628D6">
            <w:pPr>
              <w:rPr>
                <w:rFonts w:ascii="宋体" w:hAnsi="宋体"/>
                <w:sz w:val="28"/>
                <w:szCs w:val="28"/>
              </w:rPr>
            </w:pPr>
            <w:r w:rsidRPr="000B5F3C">
              <w:rPr>
                <w:rFonts w:ascii="宋体" w:hAnsi="宋体" w:hint="eastAsia"/>
                <w:sz w:val="28"/>
                <w:szCs w:val="28"/>
              </w:rPr>
              <w:t>软件工程</w:t>
            </w:r>
          </w:p>
        </w:tc>
      </w:tr>
      <w:tr w:rsidR="006E2874" w14:paraId="2B733F57" w14:textId="77777777" w:rsidTr="000B5F3C">
        <w:trPr>
          <w:trHeight w:val="624"/>
        </w:trPr>
        <w:tc>
          <w:tcPr>
            <w:tcW w:w="4218" w:type="dxa"/>
            <w:shd w:val="clear" w:color="auto" w:fill="auto"/>
            <w:vAlign w:val="center"/>
          </w:tcPr>
          <w:p w14:paraId="0AC87FE3" w14:textId="77777777" w:rsidR="006E2874" w:rsidRDefault="006628D6">
            <w:pPr>
              <w:jc w:val="right"/>
            </w:pPr>
            <w:r>
              <w:rPr>
                <w:rFonts w:ascii="黑体" w:eastAsia="黑体" w:hAnsi="黑体" w:cs="黑体" w:hint="eastAsia"/>
                <w:kern w:val="0"/>
                <w:sz w:val="28"/>
              </w:rPr>
              <w:t>学生年级</w:t>
            </w:r>
            <w:r>
              <w:rPr>
                <w:rFonts w:ascii="黑体" w:eastAsia="黑体" w:hAnsi="黑体" w:cs="黑体" w:hint="eastAsia"/>
                <w:sz w:val="28"/>
              </w:rPr>
              <w:t>：</w:t>
            </w:r>
          </w:p>
        </w:tc>
        <w:tc>
          <w:tcPr>
            <w:tcW w:w="4218" w:type="dxa"/>
            <w:shd w:val="clear" w:color="auto" w:fill="auto"/>
            <w:vAlign w:val="center"/>
          </w:tcPr>
          <w:p w14:paraId="48DEEE92" w14:textId="77777777" w:rsidR="006E2874" w:rsidRPr="000B5F3C" w:rsidRDefault="006628D6">
            <w:pPr>
              <w:rPr>
                <w:rFonts w:ascii="宋体" w:hAnsi="宋体"/>
                <w:sz w:val="28"/>
                <w:szCs w:val="28"/>
              </w:rPr>
            </w:pPr>
            <w:r w:rsidRPr="000B5F3C">
              <w:rPr>
                <w:rFonts w:ascii="宋体" w:hAnsi="宋体" w:cs="宋体" w:hint="eastAsia"/>
                <w:sz w:val="28"/>
                <w:szCs w:val="28"/>
              </w:rPr>
              <w:t>201</w:t>
            </w:r>
            <w:r w:rsidRPr="000B5F3C">
              <w:rPr>
                <w:rFonts w:ascii="宋体" w:hAnsi="宋体" w:cs="宋体"/>
                <w:sz w:val="28"/>
                <w:szCs w:val="28"/>
              </w:rPr>
              <w:t>9</w:t>
            </w:r>
            <w:r w:rsidRPr="000B5F3C">
              <w:rPr>
                <w:rFonts w:ascii="宋体" w:hAnsi="宋体" w:cs="宋体" w:hint="eastAsia"/>
                <w:sz w:val="28"/>
                <w:szCs w:val="28"/>
              </w:rPr>
              <w:t>级本科</w:t>
            </w:r>
          </w:p>
        </w:tc>
      </w:tr>
      <w:tr w:rsidR="006E2874" w14:paraId="7F986F46" w14:textId="77777777" w:rsidTr="000B5F3C">
        <w:trPr>
          <w:trHeight w:val="624"/>
        </w:trPr>
        <w:tc>
          <w:tcPr>
            <w:tcW w:w="4218" w:type="dxa"/>
            <w:shd w:val="clear" w:color="auto" w:fill="auto"/>
            <w:vAlign w:val="center"/>
          </w:tcPr>
          <w:p w14:paraId="7F51C072" w14:textId="77777777" w:rsidR="006E2874" w:rsidRDefault="006628D6">
            <w:pPr>
              <w:jc w:val="right"/>
            </w:pPr>
            <w:r>
              <w:rPr>
                <w:rFonts w:ascii="黑体" w:eastAsia="黑体" w:hAnsi="黑体" w:cs="黑体" w:hint="eastAsia"/>
                <w:kern w:val="0"/>
                <w:sz w:val="28"/>
              </w:rPr>
              <w:t>指导教师</w:t>
            </w:r>
            <w:r>
              <w:rPr>
                <w:rFonts w:ascii="黑体" w:eastAsia="黑体" w:hAnsi="黑体" w:cs="黑体" w:hint="eastAsia"/>
                <w:sz w:val="28"/>
              </w:rPr>
              <w:t>：</w:t>
            </w:r>
          </w:p>
        </w:tc>
        <w:tc>
          <w:tcPr>
            <w:tcW w:w="4218" w:type="dxa"/>
            <w:shd w:val="clear" w:color="auto" w:fill="auto"/>
            <w:vAlign w:val="center"/>
          </w:tcPr>
          <w:p w14:paraId="7E50DF6E" w14:textId="77777777" w:rsidR="006E2874" w:rsidRPr="000B5F3C" w:rsidRDefault="006628D6">
            <w:pPr>
              <w:rPr>
                <w:rFonts w:ascii="宋体" w:hAnsi="宋体"/>
                <w:sz w:val="28"/>
                <w:szCs w:val="28"/>
              </w:rPr>
            </w:pPr>
            <w:r w:rsidRPr="000B5F3C">
              <w:rPr>
                <w:rFonts w:ascii="宋体" w:hAnsi="宋体" w:cs="宋体" w:hint="eastAsia"/>
                <w:sz w:val="28"/>
                <w:szCs w:val="28"/>
              </w:rPr>
              <w:t>杜德慧</w:t>
            </w:r>
          </w:p>
        </w:tc>
      </w:tr>
      <w:tr w:rsidR="006E2874" w14:paraId="72356631" w14:textId="77777777" w:rsidTr="000B5F3C">
        <w:trPr>
          <w:trHeight w:val="624"/>
        </w:trPr>
        <w:tc>
          <w:tcPr>
            <w:tcW w:w="4218" w:type="dxa"/>
            <w:shd w:val="clear" w:color="auto" w:fill="auto"/>
            <w:vAlign w:val="center"/>
          </w:tcPr>
          <w:p w14:paraId="15F1DB6D" w14:textId="77777777" w:rsidR="006E2874" w:rsidRDefault="006628D6">
            <w:pPr>
              <w:jc w:val="right"/>
            </w:pPr>
            <w:r>
              <w:rPr>
                <w:rFonts w:ascii="黑体" w:eastAsia="黑体" w:hAnsi="黑体" w:cs="黑体" w:hint="eastAsia"/>
                <w:sz w:val="28"/>
              </w:rPr>
              <w:t>课程性质：</w:t>
            </w:r>
          </w:p>
        </w:tc>
        <w:tc>
          <w:tcPr>
            <w:tcW w:w="4218" w:type="dxa"/>
            <w:shd w:val="clear" w:color="auto" w:fill="auto"/>
            <w:vAlign w:val="center"/>
          </w:tcPr>
          <w:p w14:paraId="7A7B95F9" w14:textId="77777777" w:rsidR="006E2874" w:rsidRPr="000B5F3C" w:rsidRDefault="006628D6">
            <w:pPr>
              <w:rPr>
                <w:rFonts w:ascii="宋体" w:hAnsi="宋体"/>
                <w:sz w:val="28"/>
                <w:szCs w:val="28"/>
              </w:rPr>
            </w:pPr>
            <w:r w:rsidRPr="000B5F3C">
              <w:rPr>
                <w:rFonts w:ascii="宋体" w:hAnsi="宋体" w:cs="宋体" w:hint="eastAsia"/>
                <w:sz w:val="28"/>
                <w:szCs w:val="28"/>
              </w:rPr>
              <w:t>专业必修</w:t>
            </w:r>
          </w:p>
        </w:tc>
      </w:tr>
      <w:tr w:rsidR="006E2874" w14:paraId="50434087" w14:textId="77777777" w:rsidTr="000B5F3C">
        <w:trPr>
          <w:trHeight w:val="624"/>
        </w:trPr>
        <w:tc>
          <w:tcPr>
            <w:tcW w:w="4218" w:type="dxa"/>
            <w:shd w:val="clear" w:color="auto" w:fill="auto"/>
            <w:vAlign w:val="center"/>
          </w:tcPr>
          <w:p w14:paraId="059E6602" w14:textId="77777777" w:rsidR="006E2874" w:rsidRDefault="006628D6">
            <w:pPr>
              <w:jc w:val="right"/>
            </w:pPr>
            <w:r>
              <w:rPr>
                <w:rFonts w:ascii="黑体" w:eastAsia="黑体" w:hAnsi="黑体" w:cs="黑体" w:hint="eastAsia"/>
                <w:kern w:val="0"/>
                <w:sz w:val="28"/>
              </w:rPr>
              <w:t>研修时间</w:t>
            </w:r>
            <w:r>
              <w:rPr>
                <w:rFonts w:ascii="黑体" w:eastAsia="黑体" w:hAnsi="黑体" w:cs="黑体" w:hint="eastAsia"/>
                <w:sz w:val="28"/>
              </w:rPr>
              <w:t>：</w:t>
            </w:r>
          </w:p>
        </w:tc>
        <w:tc>
          <w:tcPr>
            <w:tcW w:w="4218" w:type="dxa"/>
            <w:shd w:val="clear" w:color="auto" w:fill="auto"/>
            <w:vAlign w:val="center"/>
          </w:tcPr>
          <w:p w14:paraId="28BC061D" w14:textId="77777777" w:rsidR="006E2874" w:rsidRPr="000B5F3C" w:rsidRDefault="006628D6">
            <w:pPr>
              <w:rPr>
                <w:rFonts w:ascii="宋体" w:hAnsi="宋体"/>
                <w:sz w:val="28"/>
                <w:szCs w:val="28"/>
              </w:rPr>
            </w:pPr>
            <w:r w:rsidRPr="000B5F3C">
              <w:rPr>
                <w:rFonts w:ascii="宋体" w:hAnsi="宋体" w:cs="宋体"/>
                <w:sz w:val="28"/>
                <w:szCs w:val="28"/>
              </w:rPr>
              <w:t>2020</w:t>
            </w:r>
            <w:r w:rsidRPr="000B5F3C">
              <w:rPr>
                <w:rFonts w:ascii="宋体" w:hAnsi="宋体" w:cs="宋体" w:hint="eastAsia"/>
                <w:sz w:val="28"/>
                <w:szCs w:val="28"/>
              </w:rPr>
              <w:t>～2</w:t>
            </w:r>
            <w:r w:rsidRPr="000B5F3C">
              <w:rPr>
                <w:rFonts w:ascii="宋体" w:hAnsi="宋体" w:cs="宋体"/>
                <w:sz w:val="28"/>
                <w:szCs w:val="28"/>
              </w:rPr>
              <w:t>0</w:t>
            </w:r>
            <w:r w:rsidRPr="000B5F3C">
              <w:rPr>
                <w:rFonts w:ascii="宋体" w:hAnsi="宋体" w:cs="宋体" w:hint="eastAsia"/>
                <w:sz w:val="28"/>
                <w:szCs w:val="28"/>
              </w:rPr>
              <w:t>2</w:t>
            </w:r>
            <w:r w:rsidRPr="000B5F3C">
              <w:rPr>
                <w:rFonts w:ascii="宋体" w:hAnsi="宋体" w:cs="宋体"/>
                <w:sz w:val="28"/>
                <w:szCs w:val="28"/>
              </w:rPr>
              <w:t>1</w:t>
            </w:r>
            <w:r w:rsidRPr="000B5F3C">
              <w:rPr>
                <w:rFonts w:ascii="宋体" w:hAnsi="宋体" w:cs="宋体" w:hint="eastAsia"/>
                <w:sz w:val="28"/>
                <w:szCs w:val="28"/>
              </w:rPr>
              <w:t>学年第1学期</w:t>
            </w:r>
          </w:p>
        </w:tc>
      </w:tr>
      <w:tr w:rsidR="006E2874" w14:paraId="0037F74E" w14:textId="77777777" w:rsidTr="000B5F3C">
        <w:trPr>
          <w:trHeight w:val="624"/>
        </w:trPr>
        <w:tc>
          <w:tcPr>
            <w:tcW w:w="4218" w:type="dxa"/>
            <w:shd w:val="clear" w:color="auto" w:fill="auto"/>
            <w:vAlign w:val="center"/>
          </w:tcPr>
          <w:p w14:paraId="3F0F6B83" w14:textId="77777777" w:rsidR="006E2874" w:rsidRDefault="006628D6">
            <w:pPr>
              <w:jc w:val="right"/>
            </w:pPr>
            <w:r>
              <w:rPr>
                <w:rFonts w:ascii="黑体" w:eastAsia="黑体" w:hAnsi="黑体" w:cs="黑体" w:hint="eastAsia"/>
                <w:kern w:val="0"/>
                <w:sz w:val="28"/>
              </w:rPr>
              <w:t>实验地点</w:t>
            </w:r>
            <w:r>
              <w:rPr>
                <w:rFonts w:ascii="黑体" w:eastAsia="黑体" w:hAnsi="黑体" w:cs="黑体" w:hint="eastAsia"/>
                <w:sz w:val="28"/>
              </w:rPr>
              <w:t>：</w:t>
            </w:r>
          </w:p>
        </w:tc>
        <w:tc>
          <w:tcPr>
            <w:tcW w:w="4218" w:type="dxa"/>
            <w:shd w:val="clear" w:color="auto" w:fill="auto"/>
            <w:vAlign w:val="center"/>
          </w:tcPr>
          <w:p w14:paraId="4D9C4CB7" w14:textId="77777777" w:rsidR="006E2874" w:rsidRPr="000B5F3C" w:rsidRDefault="006628D6">
            <w:pPr>
              <w:rPr>
                <w:rFonts w:ascii="宋体" w:hAnsi="宋体"/>
                <w:sz w:val="28"/>
                <w:szCs w:val="28"/>
              </w:rPr>
            </w:pPr>
            <w:r w:rsidRPr="000B5F3C">
              <w:rPr>
                <w:rFonts w:ascii="宋体" w:hAnsi="宋体" w:cs="宋体" w:hint="eastAsia"/>
                <w:sz w:val="28"/>
                <w:szCs w:val="28"/>
              </w:rPr>
              <w:t>中山北路校区理科楼B5</w:t>
            </w:r>
            <w:r w:rsidRPr="000B5F3C">
              <w:rPr>
                <w:rFonts w:ascii="宋体" w:hAnsi="宋体" w:cs="宋体"/>
                <w:sz w:val="28"/>
                <w:szCs w:val="28"/>
              </w:rPr>
              <w:t>27</w:t>
            </w:r>
          </w:p>
        </w:tc>
      </w:tr>
      <w:tr w:rsidR="006E2874" w14:paraId="7D227E6F" w14:textId="77777777" w:rsidTr="000B5F3C">
        <w:trPr>
          <w:trHeight w:val="624"/>
        </w:trPr>
        <w:tc>
          <w:tcPr>
            <w:tcW w:w="4218" w:type="dxa"/>
            <w:shd w:val="clear" w:color="auto" w:fill="auto"/>
            <w:vAlign w:val="center"/>
          </w:tcPr>
          <w:p w14:paraId="7E17113F" w14:textId="77777777" w:rsidR="006E2874" w:rsidRDefault="006628D6">
            <w:pPr>
              <w:jc w:val="right"/>
            </w:pPr>
            <w:r>
              <w:rPr>
                <w:rFonts w:ascii="黑体" w:eastAsia="黑体" w:hAnsi="黑体" w:cs="黑体" w:hint="eastAsia"/>
                <w:sz w:val="28"/>
              </w:rPr>
              <w:t>学生姓名：</w:t>
            </w:r>
          </w:p>
        </w:tc>
        <w:tc>
          <w:tcPr>
            <w:tcW w:w="4218" w:type="dxa"/>
            <w:shd w:val="clear" w:color="auto" w:fill="auto"/>
            <w:vAlign w:val="center"/>
          </w:tcPr>
          <w:p w14:paraId="55FD9AA5" w14:textId="77777777" w:rsidR="006E2874" w:rsidRPr="000B5F3C" w:rsidRDefault="000B5F3C">
            <w:pPr>
              <w:snapToGrid w:val="0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0B5F3C">
              <w:rPr>
                <w:rFonts w:ascii="宋体" w:hAnsi="宋体" w:cs="宋体" w:hint="eastAsia"/>
                <w:kern w:val="0"/>
                <w:sz w:val="28"/>
                <w:szCs w:val="28"/>
              </w:rPr>
              <w:t>王皜民</w:t>
            </w:r>
          </w:p>
        </w:tc>
      </w:tr>
      <w:tr w:rsidR="006E2874" w14:paraId="20FF64A3" w14:textId="77777777" w:rsidTr="000B5F3C">
        <w:trPr>
          <w:trHeight w:val="624"/>
        </w:trPr>
        <w:tc>
          <w:tcPr>
            <w:tcW w:w="4218" w:type="dxa"/>
            <w:shd w:val="clear" w:color="auto" w:fill="auto"/>
            <w:vAlign w:val="center"/>
          </w:tcPr>
          <w:p w14:paraId="2F596801" w14:textId="77777777" w:rsidR="006E2874" w:rsidRDefault="006628D6">
            <w:pPr>
              <w:jc w:val="right"/>
            </w:pPr>
            <w:r>
              <w:rPr>
                <w:rFonts w:ascii="黑体" w:eastAsia="黑体" w:hAnsi="黑体" w:cs="黑体" w:hint="eastAsia"/>
                <w:kern w:val="0"/>
                <w:sz w:val="28"/>
              </w:rPr>
              <w:t>学生学号</w:t>
            </w:r>
            <w:r>
              <w:rPr>
                <w:rFonts w:ascii="黑体" w:eastAsia="黑体" w:hAnsi="黑体" w:cs="黑体" w:hint="eastAsia"/>
                <w:sz w:val="28"/>
              </w:rPr>
              <w:t>：</w:t>
            </w:r>
          </w:p>
        </w:tc>
        <w:tc>
          <w:tcPr>
            <w:tcW w:w="4218" w:type="dxa"/>
            <w:shd w:val="clear" w:color="auto" w:fill="auto"/>
            <w:vAlign w:val="center"/>
          </w:tcPr>
          <w:p w14:paraId="13F7B5A0" w14:textId="77777777" w:rsidR="006E2874" w:rsidRPr="000B5F3C" w:rsidRDefault="000B5F3C">
            <w:pPr>
              <w:snapToGrid w:val="0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0B5F3C">
              <w:rPr>
                <w:rFonts w:ascii="宋体" w:hAnsi="宋体" w:cs="宋体"/>
                <w:kern w:val="0"/>
                <w:sz w:val="28"/>
                <w:szCs w:val="28"/>
              </w:rPr>
              <w:t>10195101563</w:t>
            </w:r>
          </w:p>
        </w:tc>
      </w:tr>
    </w:tbl>
    <w:p w14:paraId="00C48CD2" w14:textId="77777777" w:rsidR="006E2874" w:rsidRDefault="006E2874">
      <w:pPr>
        <w:jc w:val="center"/>
        <w:rPr>
          <w:sz w:val="28"/>
        </w:rPr>
      </w:pPr>
    </w:p>
    <w:p w14:paraId="33DB09A4" w14:textId="77777777" w:rsidR="006E2874" w:rsidRDefault="006E2874" w:rsidP="00B851F6">
      <w:pPr>
        <w:jc w:val="center"/>
        <w:rPr>
          <w:sz w:val="28"/>
        </w:rPr>
      </w:pPr>
    </w:p>
    <w:p w14:paraId="750DB7D9" w14:textId="77777777" w:rsidR="006E2874" w:rsidRDefault="006628D6">
      <w:pPr>
        <w:jc w:val="center"/>
      </w:pPr>
      <w:r>
        <w:rPr>
          <w:rFonts w:hint="eastAsia"/>
          <w:sz w:val="28"/>
        </w:rPr>
        <w:t>华东师范大学软件学院</w:t>
      </w:r>
    </w:p>
    <w:p w14:paraId="2A52EB2B" w14:textId="77777777" w:rsidR="006E2874" w:rsidRDefault="006628D6" w:rsidP="003125E7">
      <w:pPr>
        <w:jc w:val="center"/>
      </w:pPr>
      <w:r>
        <w:rPr>
          <w:rFonts w:hint="eastAsia"/>
          <w:sz w:val="28"/>
        </w:rPr>
        <w:t>2021</w:t>
      </w:r>
      <w:r>
        <w:rPr>
          <w:rFonts w:hint="eastAsia"/>
          <w:sz w:val="28"/>
        </w:rPr>
        <w:t>年</w:t>
      </w:r>
      <w:r>
        <w:rPr>
          <w:rFonts w:eastAsia="Times New Roman" w:hint="eastAsia"/>
          <w:sz w:val="28"/>
        </w:rPr>
        <w:t>1</w:t>
      </w:r>
      <w:r>
        <w:rPr>
          <w:rFonts w:hint="eastAsia"/>
          <w:sz w:val="28"/>
        </w:rPr>
        <w:t>月</w:t>
      </w:r>
      <w:r>
        <w:rPr>
          <w:rFonts w:eastAsia="Times New Roman" w:hint="eastAsia"/>
          <w:sz w:val="28"/>
        </w:rPr>
        <w:t>4</w:t>
      </w:r>
      <w:r>
        <w:rPr>
          <w:rFonts w:hint="eastAsia"/>
          <w:sz w:val="28"/>
        </w:rPr>
        <w:t>日</w:t>
      </w:r>
    </w:p>
    <w:p w14:paraId="4A149F12" w14:textId="77777777" w:rsidR="003125E7" w:rsidRPr="00B851F6" w:rsidRDefault="006628D6" w:rsidP="003125E7">
      <w:pPr>
        <w:jc w:val="center"/>
        <w:rPr>
          <w:rFonts w:ascii="黑体" w:eastAsia="黑体" w:hAnsi="黑体"/>
          <w:b/>
          <w:bCs/>
          <w:sz w:val="40"/>
          <w:szCs w:val="36"/>
        </w:rPr>
      </w:pPr>
      <w:r w:rsidRPr="00B851F6">
        <w:rPr>
          <w:rFonts w:ascii="黑体" w:eastAsia="黑体" w:hAnsi="黑体" w:hint="eastAsia"/>
          <w:b/>
          <w:bCs/>
          <w:sz w:val="40"/>
          <w:szCs w:val="36"/>
        </w:rPr>
        <w:lastRenderedPageBreak/>
        <w:t>Pintos 实验统计</w:t>
      </w:r>
    </w:p>
    <w:p w14:paraId="14275633" w14:textId="77777777" w:rsidR="003125E7" w:rsidRDefault="006628D6" w:rsidP="003125E7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请自评你的项目完成情况，在表中相应位置划√。</w:t>
      </w:r>
    </w:p>
    <w:p w14:paraId="4422A224" w14:textId="77777777" w:rsidR="003125E7" w:rsidRPr="003125E7" w:rsidRDefault="003125E7" w:rsidP="003125E7">
      <w:pPr>
        <w:jc w:val="center"/>
        <w:rPr>
          <w:b/>
          <w:bCs/>
          <w:sz w:val="28"/>
          <w:szCs w:val="28"/>
        </w:rPr>
      </w:pPr>
    </w:p>
    <w:p w14:paraId="7FB32115" w14:textId="77777777" w:rsidR="004C5787" w:rsidRDefault="006628D6" w:rsidP="003125E7">
      <w:pPr>
        <w:jc w:val="center"/>
        <w:rPr>
          <w:sz w:val="40"/>
          <w:szCs w:val="40"/>
        </w:rPr>
      </w:pPr>
      <w:r w:rsidRPr="004C5787">
        <w:rPr>
          <w:rFonts w:hint="eastAsia"/>
          <w:b/>
          <w:bCs/>
          <w:sz w:val="40"/>
          <w:szCs w:val="40"/>
        </w:rPr>
        <w:t>Pintos Project</w:t>
      </w:r>
      <w:r w:rsidR="000B5F3C">
        <w:rPr>
          <w:b/>
          <w:bCs/>
          <w:sz w:val="40"/>
          <w:szCs w:val="40"/>
        </w:rPr>
        <w:t xml:space="preserve"> </w:t>
      </w:r>
      <w:r w:rsidRPr="004C5787">
        <w:rPr>
          <w:rFonts w:hint="eastAsia"/>
          <w:b/>
          <w:bCs/>
          <w:sz w:val="40"/>
          <w:szCs w:val="40"/>
        </w:rPr>
        <w:t>1</w:t>
      </w:r>
    </w:p>
    <w:p w14:paraId="160912F3" w14:textId="77777777" w:rsidR="003125E7" w:rsidRPr="004C5787" w:rsidRDefault="003125E7" w:rsidP="003125E7">
      <w:pPr>
        <w:jc w:val="center"/>
        <w:rPr>
          <w:sz w:val="40"/>
          <w:szCs w:val="40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13"/>
        <w:gridCol w:w="1350"/>
        <w:gridCol w:w="1350"/>
        <w:gridCol w:w="1350"/>
        <w:gridCol w:w="1350"/>
      </w:tblGrid>
      <w:tr w:rsidR="006E2874" w14:paraId="35A69E1C" w14:textId="77777777" w:rsidTr="004C5787">
        <w:trPr>
          <w:trHeight w:val="762"/>
          <w:jc w:val="center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28B28A" w14:textId="77777777" w:rsidR="006E2874" w:rsidRDefault="006628D6">
            <w:bookmarkStart w:id="0" w:name="OLE_LINK1"/>
            <w:bookmarkStart w:id="1" w:name="OLE_LINK2"/>
            <w:bookmarkEnd w:id="0"/>
            <w:bookmarkEnd w:id="1"/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内容</w:t>
            </w: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\</w:t>
            </w: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完成情况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556562A" w14:textId="77777777" w:rsidR="004C5787" w:rsidRDefault="006628D6" w:rsidP="004C578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完成</w:t>
            </w:r>
          </w:p>
          <w:p w14:paraId="4C3450D0" w14:textId="77777777" w:rsidR="006E2874" w:rsidRDefault="006628D6" w:rsidP="004C5787">
            <w:pPr>
              <w:jc w:val="center"/>
            </w:pPr>
            <w:r>
              <w:rPr>
                <w:rFonts w:hint="eastAsia"/>
                <w:b/>
                <w:bCs/>
                <w:sz w:val="28"/>
                <w:szCs w:val="28"/>
              </w:rPr>
              <w:t>圆满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0D2750" w14:textId="77777777" w:rsidR="006E2874" w:rsidRDefault="006628D6" w:rsidP="004C5787">
            <w:pPr>
              <w:jc w:val="center"/>
            </w:pPr>
            <w:r>
              <w:rPr>
                <w:rFonts w:hint="eastAsia"/>
                <w:b/>
                <w:bCs/>
                <w:sz w:val="28"/>
                <w:szCs w:val="28"/>
              </w:rPr>
              <w:t>基本</w:t>
            </w:r>
          </w:p>
          <w:p w14:paraId="29A9E32F" w14:textId="77777777" w:rsidR="006E2874" w:rsidRDefault="006628D6" w:rsidP="004C5787">
            <w:pPr>
              <w:jc w:val="center"/>
            </w:pPr>
            <w:r>
              <w:rPr>
                <w:rFonts w:hint="eastAsia"/>
                <w:b/>
                <w:bCs/>
                <w:sz w:val="28"/>
                <w:szCs w:val="28"/>
              </w:rPr>
              <w:t>完成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7D419C" w14:textId="77777777" w:rsidR="006E2874" w:rsidRDefault="006628D6" w:rsidP="004C5787">
            <w:pPr>
              <w:jc w:val="center"/>
            </w:pPr>
            <w:r>
              <w:rPr>
                <w:rFonts w:hint="eastAsia"/>
                <w:b/>
                <w:bCs/>
                <w:sz w:val="28"/>
                <w:szCs w:val="28"/>
              </w:rPr>
              <w:t>完成</w:t>
            </w:r>
          </w:p>
          <w:p w14:paraId="614AFF12" w14:textId="77777777" w:rsidR="006E2874" w:rsidRDefault="006628D6" w:rsidP="004C5787">
            <w:pPr>
              <w:jc w:val="center"/>
            </w:pPr>
            <w:r>
              <w:rPr>
                <w:rFonts w:hint="eastAsia"/>
                <w:b/>
                <w:bCs/>
                <w:sz w:val="28"/>
                <w:szCs w:val="28"/>
              </w:rPr>
              <w:t>大部分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284A0E" w14:textId="77777777" w:rsidR="006E2874" w:rsidRDefault="006628D6" w:rsidP="004C5787">
            <w:pPr>
              <w:jc w:val="center"/>
            </w:pPr>
            <w:r>
              <w:rPr>
                <w:rFonts w:hint="eastAsia"/>
                <w:b/>
                <w:bCs/>
                <w:sz w:val="28"/>
                <w:szCs w:val="28"/>
              </w:rPr>
              <w:t>还有很多</w:t>
            </w:r>
          </w:p>
          <w:p w14:paraId="45ADBFDF" w14:textId="77777777" w:rsidR="006E2874" w:rsidRDefault="006628D6" w:rsidP="004C5787">
            <w:pPr>
              <w:jc w:val="center"/>
            </w:pPr>
            <w:r>
              <w:rPr>
                <w:rFonts w:hint="eastAsia"/>
                <w:b/>
                <w:bCs/>
                <w:sz w:val="28"/>
                <w:szCs w:val="28"/>
              </w:rPr>
              <w:t>没完成</w:t>
            </w:r>
          </w:p>
        </w:tc>
      </w:tr>
      <w:tr w:rsidR="006E2874" w14:paraId="19C2AC2F" w14:textId="77777777" w:rsidTr="000B5F3C">
        <w:trPr>
          <w:trHeight w:val="661"/>
          <w:jc w:val="center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0C78AE" w14:textId="77777777" w:rsidR="006E2874" w:rsidRDefault="006628D6"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1.</w:t>
            </w:r>
            <w:r>
              <w:rPr>
                <w:rFonts w:ascii="华文仿宋" w:eastAsia="华文仿宋" w:hAnsi="华文仿宋" w:cs="华文仿宋" w:hint="eastAsia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消除忙等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7E8340" w14:textId="77777777" w:rsidR="006E2874" w:rsidRDefault="006628D6" w:rsidP="004C5787">
            <w:pPr>
              <w:snapToGrid w:val="0"/>
              <w:jc w:val="center"/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  <w:szCs w:val="28"/>
              </w:rPr>
              <w:t>√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97E187F" w14:textId="77777777" w:rsidR="006E2874" w:rsidRDefault="006E2874" w:rsidP="004C5787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7EAFDA" w14:textId="77777777" w:rsidR="006E2874" w:rsidRDefault="006E2874" w:rsidP="004C5787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2D37CF" w14:textId="77777777" w:rsidR="006E2874" w:rsidRDefault="006E2874" w:rsidP="004C5787">
            <w:pPr>
              <w:snapToGrid w:val="0"/>
              <w:jc w:val="center"/>
              <w:rPr>
                <w:sz w:val="28"/>
                <w:szCs w:val="28"/>
              </w:rPr>
            </w:pPr>
          </w:p>
        </w:tc>
      </w:tr>
      <w:tr w:rsidR="006E2874" w14:paraId="029914D9" w14:textId="77777777" w:rsidTr="000B5F3C">
        <w:trPr>
          <w:trHeight w:val="661"/>
          <w:jc w:val="center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545273" w14:textId="77777777" w:rsidR="006E2874" w:rsidRDefault="006628D6"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2.</w:t>
            </w:r>
            <w:r>
              <w:rPr>
                <w:rFonts w:ascii="华文仿宋" w:eastAsia="华文仿宋" w:hAnsi="华文仿宋" w:cs="华文仿宋" w:hint="eastAsia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优先级调度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EBFBA4" w14:textId="77777777" w:rsidR="006E2874" w:rsidRDefault="006628D6" w:rsidP="004C5787">
            <w:pPr>
              <w:snapToGrid w:val="0"/>
              <w:jc w:val="center"/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  <w:szCs w:val="28"/>
              </w:rPr>
              <w:t>√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2191B3" w14:textId="77777777" w:rsidR="006E2874" w:rsidRDefault="006E2874" w:rsidP="004C5787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DF7909" w14:textId="77777777" w:rsidR="006E2874" w:rsidRDefault="006E2874" w:rsidP="004C5787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333585" w14:textId="77777777" w:rsidR="006E2874" w:rsidRDefault="006E2874" w:rsidP="004C5787">
            <w:pPr>
              <w:snapToGrid w:val="0"/>
              <w:jc w:val="center"/>
              <w:rPr>
                <w:sz w:val="28"/>
                <w:szCs w:val="28"/>
              </w:rPr>
            </w:pPr>
          </w:p>
        </w:tc>
      </w:tr>
      <w:tr w:rsidR="006E2874" w14:paraId="238CF668" w14:textId="77777777" w:rsidTr="000B5F3C">
        <w:trPr>
          <w:trHeight w:val="661"/>
          <w:jc w:val="center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C1811A" w14:textId="77777777" w:rsidR="006E2874" w:rsidRDefault="006628D6"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3.</w:t>
            </w:r>
            <w:r>
              <w:rPr>
                <w:rFonts w:ascii="华文仿宋" w:eastAsia="华文仿宋" w:hAnsi="华文仿宋" w:cs="华文仿宋" w:hint="eastAsia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高级调度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82AC19" w14:textId="77777777" w:rsidR="006E2874" w:rsidRDefault="006628D6" w:rsidP="004C5787">
            <w:pPr>
              <w:snapToGrid w:val="0"/>
              <w:jc w:val="center"/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  <w:szCs w:val="28"/>
              </w:rPr>
              <w:t>√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1109E8" w14:textId="77777777" w:rsidR="006E2874" w:rsidRDefault="006E2874" w:rsidP="004C5787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B5E66A" w14:textId="77777777" w:rsidR="006E2874" w:rsidRDefault="006E2874" w:rsidP="004C5787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55683E" w14:textId="77777777" w:rsidR="006E2874" w:rsidRDefault="006E2874" w:rsidP="004C5787">
            <w:pPr>
              <w:snapToGrid w:val="0"/>
              <w:jc w:val="center"/>
              <w:rPr>
                <w:sz w:val="28"/>
                <w:szCs w:val="28"/>
              </w:rPr>
            </w:pPr>
          </w:p>
        </w:tc>
      </w:tr>
    </w:tbl>
    <w:p w14:paraId="71D5AC33" w14:textId="77777777" w:rsidR="004C5787" w:rsidRDefault="004C5787" w:rsidP="004C5787">
      <w:pPr>
        <w:jc w:val="center"/>
        <w:rPr>
          <w:b/>
          <w:bCs/>
          <w:sz w:val="40"/>
          <w:szCs w:val="40"/>
        </w:rPr>
      </w:pPr>
    </w:p>
    <w:p w14:paraId="2D3C181D" w14:textId="77777777" w:rsidR="006E2874" w:rsidRDefault="004C5787" w:rsidP="004C5787">
      <w:pPr>
        <w:jc w:val="center"/>
        <w:rPr>
          <w:sz w:val="40"/>
          <w:szCs w:val="40"/>
        </w:rPr>
      </w:pPr>
      <w:r w:rsidRPr="004C5787">
        <w:rPr>
          <w:rFonts w:hint="eastAsia"/>
          <w:b/>
          <w:bCs/>
          <w:sz w:val="40"/>
          <w:szCs w:val="40"/>
        </w:rPr>
        <w:t>Pintos Project</w:t>
      </w:r>
      <w:r w:rsidR="000B5F3C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2</w:t>
      </w:r>
    </w:p>
    <w:p w14:paraId="7575E67A" w14:textId="77777777" w:rsidR="004C5787" w:rsidRPr="004C5787" w:rsidRDefault="004C5787" w:rsidP="004C5787">
      <w:pPr>
        <w:jc w:val="center"/>
        <w:rPr>
          <w:sz w:val="40"/>
          <w:szCs w:val="40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55"/>
        <w:gridCol w:w="1346"/>
        <w:gridCol w:w="1347"/>
        <w:gridCol w:w="1346"/>
        <w:gridCol w:w="1347"/>
      </w:tblGrid>
      <w:tr w:rsidR="006E2874" w14:paraId="7E307288" w14:textId="77777777" w:rsidTr="004C5787">
        <w:trPr>
          <w:jc w:val="center"/>
        </w:trPr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17BD46" w14:textId="77777777" w:rsidR="006E2874" w:rsidRDefault="006628D6"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内容</w:t>
            </w: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\</w:t>
            </w: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完成情况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C4F015" w14:textId="77777777" w:rsidR="006E2874" w:rsidRDefault="006628D6" w:rsidP="004C5787">
            <w:pPr>
              <w:jc w:val="center"/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完成</w:t>
            </w:r>
          </w:p>
          <w:p w14:paraId="423B44AC" w14:textId="77777777" w:rsidR="006E2874" w:rsidRDefault="006628D6" w:rsidP="004C5787">
            <w:pPr>
              <w:jc w:val="center"/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圆满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C65BD0" w14:textId="77777777" w:rsidR="006E2874" w:rsidRDefault="006628D6" w:rsidP="004C5787">
            <w:pPr>
              <w:jc w:val="center"/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基本</w:t>
            </w:r>
          </w:p>
          <w:p w14:paraId="32BD38E5" w14:textId="77777777" w:rsidR="006E2874" w:rsidRDefault="006628D6" w:rsidP="004C5787">
            <w:pPr>
              <w:jc w:val="center"/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完成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3C6643" w14:textId="77777777" w:rsidR="006E2874" w:rsidRDefault="006628D6" w:rsidP="004C5787">
            <w:pPr>
              <w:jc w:val="center"/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完成</w:t>
            </w:r>
          </w:p>
          <w:p w14:paraId="482BCD3D" w14:textId="77777777" w:rsidR="006E2874" w:rsidRDefault="006628D6" w:rsidP="004C5787">
            <w:pPr>
              <w:jc w:val="center"/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大部分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6D8024" w14:textId="77777777" w:rsidR="006E2874" w:rsidRDefault="006628D6" w:rsidP="004C5787">
            <w:pPr>
              <w:jc w:val="center"/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还有很多</w:t>
            </w:r>
          </w:p>
          <w:p w14:paraId="2AD9BCE5" w14:textId="77777777" w:rsidR="006E2874" w:rsidRDefault="006628D6" w:rsidP="004C5787">
            <w:pPr>
              <w:jc w:val="center"/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没完成</w:t>
            </w:r>
          </w:p>
        </w:tc>
      </w:tr>
      <w:tr w:rsidR="006E2874" w14:paraId="4AD1CD7F" w14:textId="77777777" w:rsidTr="004C5787">
        <w:trPr>
          <w:jc w:val="center"/>
        </w:trPr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A6C757" w14:textId="77777777" w:rsidR="006E2874" w:rsidRDefault="006628D6" w:rsidP="000B5F3C">
            <w:pPr>
              <w:ind w:left="354" w:hanging="354"/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 xml:space="preserve">1. </w:t>
            </w: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进程终止的终端提示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3A18DD" w14:textId="77777777" w:rsidR="006E2874" w:rsidRDefault="006628D6" w:rsidP="004C5787">
            <w:pPr>
              <w:snapToGrid w:val="0"/>
              <w:jc w:val="center"/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  <w:szCs w:val="28"/>
              </w:rPr>
              <w:t>√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D8C255" w14:textId="77777777" w:rsidR="006E2874" w:rsidRDefault="006E2874" w:rsidP="004C5787">
            <w:pPr>
              <w:snapToGrid w:val="0"/>
              <w:jc w:val="center"/>
            </w:pP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A40DE0" w14:textId="77777777" w:rsidR="006E2874" w:rsidRDefault="006E2874" w:rsidP="004C5787">
            <w:pPr>
              <w:snapToGrid w:val="0"/>
              <w:jc w:val="center"/>
            </w:pP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B4F96E" w14:textId="77777777" w:rsidR="006E2874" w:rsidRDefault="006E2874" w:rsidP="004C5787">
            <w:pPr>
              <w:snapToGrid w:val="0"/>
              <w:jc w:val="center"/>
            </w:pPr>
          </w:p>
        </w:tc>
      </w:tr>
      <w:tr w:rsidR="006E2874" w14:paraId="79CEBC06" w14:textId="77777777" w:rsidTr="000B5F3C">
        <w:trPr>
          <w:trHeight w:val="641"/>
          <w:jc w:val="center"/>
        </w:trPr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C5677C" w14:textId="77777777" w:rsidR="006E2874" w:rsidRDefault="006628D6"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 xml:space="preserve">2. </w:t>
            </w: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参数传递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2004E5" w14:textId="77777777" w:rsidR="006E2874" w:rsidRDefault="006E2874" w:rsidP="004C5787">
            <w:pPr>
              <w:snapToGrid w:val="0"/>
              <w:jc w:val="center"/>
            </w:pP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68A0FA" w14:textId="77777777" w:rsidR="006E2874" w:rsidRDefault="004C5787" w:rsidP="004C5787">
            <w:pPr>
              <w:snapToGrid w:val="0"/>
              <w:jc w:val="center"/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  <w:szCs w:val="28"/>
              </w:rPr>
              <w:t>√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F48438" w14:textId="77777777" w:rsidR="006E2874" w:rsidRDefault="006E2874" w:rsidP="004C5787">
            <w:pPr>
              <w:snapToGrid w:val="0"/>
              <w:jc w:val="center"/>
            </w:pP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811350" w14:textId="77777777" w:rsidR="006E2874" w:rsidRDefault="006E2874" w:rsidP="004C5787">
            <w:pPr>
              <w:snapToGrid w:val="0"/>
              <w:jc w:val="center"/>
            </w:pPr>
          </w:p>
        </w:tc>
      </w:tr>
      <w:tr w:rsidR="006E2874" w14:paraId="49EC5750" w14:textId="77777777" w:rsidTr="000B5F3C">
        <w:trPr>
          <w:trHeight w:val="641"/>
          <w:jc w:val="center"/>
        </w:trPr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103BD4" w14:textId="77777777" w:rsidR="006E2874" w:rsidRDefault="006628D6"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 xml:space="preserve">3. </w:t>
            </w: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系统调用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D3DB0F" w14:textId="77777777" w:rsidR="006E2874" w:rsidRDefault="006E2874" w:rsidP="004C5787">
            <w:pPr>
              <w:snapToGrid w:val="0"/>
              <w:jc w:val="center"/>
            </w:pP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8773EA" w14:textId="77777777" w:rsidR="006E2874" w:rsidRDefault="004C5787" w:rsidP="004C5787">
            <w:pPr>
              <w:snapToGrid w:val="0"/>
              <w:jc w:val="center"/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  <w:szCs w:val="28"/>
              </w:rPr>
              <w:t>√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176AAF4" w14:textId="77777777" w:rsidR="006E2874" w:rsidRDefault="006E2874" w:rsidP="004C5787">
            <w:pPr>
              <w:snapToGrid w:val="0"/>
              <w:jc w:val="center"/>
            </w:pP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892F67" w14:textId="77777777" w:rsidR="006E2874" w:rsidRDefault="006E2874" w:rsidP="004C5787">
            <w:pPr>
              <w:snapToGrid w:val="0"/>
              <w:jc w:val="center"/>
            </w:pPr>
          </w:p>
        </w:tc>
      </w:tr>
      <w:tr w:rsidR="006E2874" w14:paraId="39CE207F" w14:textId="77777777" w:rsidTr="004C5787">
        <w:trPr>
          <w:jc w:val="center"/>
        </w:trPr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DE6A30" w14:textId="77777777" w:rsidR="006E2874" w:rsidRDefault="006628D6" w:rsidP="000B5F3C">
            <w:pPr>
              <w:ind w:left="354" w:hanging="354"/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 xml:space="preserve">4. </w:t>
            </w: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运行文件禁止写操作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9C69EA" w14:textId="77777777" w:rsidR="006E2874" w:rsidRDefault="006E2874" w:rsidP="004C5787">
            <w:pPr>
              <w:snapToGrid w:val="0"/>
              <w:jc w:val="center"/>
            </w:pP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97EB82" w14:textId="77777777" w:rsidR="006E2874" w:rsidRDefault="004C5787" w:rsidP="004C5787">
            <w:pPr>
              <w:snapToGrid w:val="0"/>
              <w:jc w:val="center"/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  <w:szCs w:val="28"/>
              </w:rPr>
              <w:t>√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32A83A" w14:textId="77777777" w:rsidR="006E2874" w:rsidRDefault="006E2874" w:rsidP="004C5787">
            <w:pPr>
              <w:snapToGrid w:val="0"/>
              <w:jc w:val="center"/>
            </w:pP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6C9648" w14:textId="77777777" w:rsidR="006E2874" w:rsidRDefault="006E2874" w:rsidP="004C5787">
            <w:pPr>
              <w:snapToGrid w:val="0"/>
              <w:jc w:val="center"/>
            </w:pPr>
          </w:p>
        </w:tc>
      </w:tr>
    </w:tbl>
    <w:p w14:paraId="33C187E5" w14:textId="77777777" w:rsidR="003125E7" w:rsidRPr="003125E7" w:rsidRDefault="003125E7" w:rsidP="003125E7">
      <w:pPr>
        <w:rPr>
          <w:sz w:val="24"/>
        </w:rPr>
      </w:pPr>
    </w:p>
    <w:p w14:paraId="22873B47" w14:textId="77777777" w:rsidR="006E2874" w:rsidRPr="00B851F6" w:rsidRDefault="006628D6" w:rsidP="003125E7">
      <w:pPr>
        <w:pStyle w:val="Title"/>
        <w:rPr>
          <w:rFonts w:ascii="黑体" w:eastAsia="黑体" w:hAnsi="黑体"/>
        </w:rPr>
      </w:pPr>
      <w:bookmarkStart w:id="2" w:name="_Toc61869355"/>
      <w:r w:rsidRPr="00B851F6">
        <w:rPr>
          <w:rFonts w:ascii="黑体" w:eastAsia="黑体" w:hAnsi="黑体" w:hint="eastAsia"/>
        </w:rPr>
        <w:lastRenderedPageBreak/>
        <w:t>摘要</w:t>
      </w:r>
      <w:bookmarkEnd w:id="2"/>
    </w:p>
    <w:p w14:paraId="38F9D987" w14:textId="77777777" w:rsidR="000B5F3C" w:rsidRPr="00F85302" w:rsidRDefault="000B5F3C" w:rsidP="00F85302">
      <w:pPr>
        <w:spacing w:line="360" w:lineRule="auto"/>
        <w:ind w:firstLine="420"/>
        <w:rPr>
          <w:rFonts w:ascii="宋体" w:hAnsi="宋体" w:cs="宋体"/>
          <w:sz w:val="24"/>
        </w:rPr>
      </w:pPr>
      <w:r w:rsidRPr="00F85302">
        <w:rPr>
          <w:rFonts w:ascii="宋体" w:hAnsi="宋体" w:hint="eastAsia"/>
          <w:sz w:val="24"/>
        </w:rPr>
        <w:t>在本实验报告中，我完成了</w:t>
      </w:r>
      <w:r w:rsidRPr="00F85302">
        <w:rPr>
          <w:rFonts w:ascii="宋体" w:hAnsi="宋体"/>
          <w:sz w:val="24"/>
        </w:rPr>
        <w:t>Pintos</w:t>
      </w:r>
      <w:r w:rsidRPr="00F85302">
        <w:rPr>
          <w:rFonts w:ascii="宋体" w:hAnsi="宋体" w:hint="eastAsia"/>
          <w:sz w:val="24"/>
        </w:rPr>
        <w:t>操作系统的</w:t>
      </w:r>
      <w:r w:rsidRPr="00F85302">
        <w:rPr>
          <w:rFonts w:ascii="宋体" w:hAnsi="宋体"/>
          <w:sz w:val="24"/>
        </w:rPr>
        <w:t>Project 1</w:t>
      </w:r>
      <w:r w:rsidRPr="00F85302">
        <w:rPr>
          <w:rFonts w:ascii="宋体" w:hAnsi="宋体" w:hint="eastAsia"/>
          <w:sz w:val="24"/>
        </w:rPr>
        <w:t>和</w:t>
      </w:r>
      <w:r w:rsidRPr="00F85302">
        <w:rPr>
          <w:rFonts w:ascii="宋体" w:hAnsi="宋体"/>
          <w:sz w:val="24"/>
        </w:rPr>
        <w:t>Project 2</w:t>
      </w:r>
      <w:r w:rsidRPr="00F85302">
        <w:rPr>
          <w:rFonts w:ascii="宋体" w:hAnsi="宋体" w:hint="eastAsia"/>
          <w:sz w:val="24"/>
        </w:rPr>
        <w:t>，解决了忙等待问题、优先级调度问题、</w:t>
      </w:r>
      <w:r w:rsidR="00F85302" w:rsidRPr="00F85302">
        <w:rPr>
          <w:rFonts w:ascii="宋体" w:hAnsi="宋体" w:cs="宋体" w:hint="eastAsia"/>
          <w:sz w:val="24"/>
        </w:rPr>
        <w:t>高级</w:t>
      </w:r>
      <w:r w:rsidRPr="00F85302">
        <w:rPr>
          <w:rFonts w:ascii="宋体" w:hAnsi="宋体" w:cs="宋体" w:hint="eastAsia"/>
          <w:sz w:val="24"/>
        </w:rPr>
        <w:t>调度</w:t>
      </w:r>
      <w:r w:rsidRPr="00F85302">
        <w:rPr>
          <w:rFonts w:ascii="宋体" w:hAnsi="宋体" w:hint="eastAsia"/>
          <w:sz w:val="24"/>
        </w:rPr>
        <w:t>问题、参数传递问题、进程终</w:t>
      </w:r>
      <w:r w:rsidRPr="00F85302">
        <w:rPr>
          <w:rFonts w:ascii="微软雅黑" w:eastAsia="微软雅黑" w:hAnsi="微软雅黑" w:cs="微软雅黑" w:hint="eastAsia"/>
          <w:sz w:val="24"/>
        </w:rPr>
        <w:t>⽌</w:t>
      </w:r>
      <w:r w:rsidRPr="00F85302">
        <w:rPr>
          <w:rFonts w:ascii="宋体" w:hAnsi="宋体" w:cs="宋体" w:hint="eastAsia"/>
          <w:sz w:val="24"/>
        </w:rPr>
        <w:t>消息、系统</w:t>
      </w:r>
      <w:r w:rsidR="00F85302" w:rsidRPr="00F85302">
        <w:rPr>
          <w:rFonts w:ascii="宋体" w:hAnsi="宋体" w:cs="宋体" w:hint="eastAsia"/>
          <w:sz w:val="24"/>
        </w:rPr>
        <w:t>调用</w:t>
      </w:r>
      <w:r w:rsidRPr="00F85302">
        <w:rPr>
          <w:rFonts w:ascii="宋体" w:hAnsi="宋体" w:cs="宋体" w:hint="eastAsia"/>
          <w:sz w:val="24"/>
        </w:rPr>
        <w:t>和拒绝写</w:t>
      </w:r>
      <w:r w:rsidR="00F85302" w:rsidRPr="00F85302">
        <w:rPr>
          <w:rFonts w:ascii="宋体" w:hAnsi="宋体" w:cs="宋体" w:hint="eastAsia"/>
          <w:sz w:val="24"/>
        </w:rPr>
        <w:t>可行文</w:t>
      </w:r>
      <w:r w:rsidRPr="00F85302">
        <w:rPr>
          <w:rFonts w:ascii="宋体" w:hAnsi="宋体" w:cs="宋体" w:hint="eastAsia"/>
          <w:sz w:val="24"/>
        </w:rPr>
        <w:t>件问题。</w:t>
      </w:r>
    </w:p>
    <w:p w14:paraId="641AD580" w14:textId="77777777" w:rsidR="000B5F3C" w:rsidRPr="00F85302" w:rsidRDefault="000B5F3C" w:rsidP="00F85302">
      <w:pPr>
        <w:spacing w:line="360" w:lineRule="auto"/>
        <w:rPr>
          <w:rFonts w:ascii="宋体" w:hAnsi="宋体" w:cs="宋体"/>
          <w:sz w:val="24"/>
        </w:rPr>
      </w:pPr>
    </w:p>
    <w:p w14:paraId="747D77F2" w14:textId="77777777" w:rsidR="00F85302" w:rsidRPr="00F85302" w:rsidRDefault="000B5F3C" w:rsidP="00F85302">
      <w:pPr>
        <w:spacing w:line="360" w:lineRule="auto"/>
        <w:ind w:firstLine="420"/>
        <w:rPr>
          <w:rFonts w:ascii="宋体" w:hAnsi="宋体" w:cs="宋体"/>
          <w:sz w:val="24"/>
        </w:rPr>
      </w:pPr>
      <w:r w:rsidRPr="00F85302">
        <w:rPr>
          <w:rFonts w:ascii="宋体" w:hAnsi="宋体" w:cs="宋体" w:hint="eastAsia"/>
          <w:sz w:val="24"/>
        </w:rPr>
        <w:t>最终的实验结果：</w:t>
      </w:r>
    </w:p>
    <w:p w14:paraId="0C6F8710" w14:textId="77777777" w:rsidR="00F85302" w:rsidRPr="00F85302" w:rsidRDefault="000B5F3C" w:rsidP="00F85302">
      <w:pPr>
        <w:spacing w:line="360" w:lineRule="auto"/>
        <w:ind w:firstLine="420"/>
        <w:rPr>
          <w:rFonts w:ascii="宋体" w:hAnsi="宋体" w:cs="宋体"/>
          <w:sz w:val="24"/>
        </w:rPr>
      </w:pPr>
      <w:r w:rsidRPr="00F85302">
        <w:rPr>
          <w:rFonts w:ascii="宋体" w:hAnsi="宋体" w:cs="宋体" w:hint="eastAsia"/>
          <w:sz w:val="24"/>
        </w:rPr>
        <w:t>Project 1：All 27 tests passed.</w:t>
      </w:r>
    </w:p>
    <w:p w14:paraId="2D9D25F0" w14:textId="77777777" w:rsidR="006E2874" w:rsidRPr="00F85302" w:rsidRDefault="000B5F3C" w:rsidP="00F85302">
      <w:pPr>
        <w:spacing w:line="360" w:lineRule="auto"/>
        <w:ind w:firstLine="420"/>
        <w:rPr>
          <w:rFonts w:ascii="宋体" w:hAnsi="宋体" w:cs="宋体"/>
          <w:sz w:val="24"/>
        </w:rPr>
      </w:pPr>
      <w:r w:rsidRPr="00F85302">
        <w:rPr>
          <w:rFonts w:ascii="宋体" w:hAnsi="宋体" w:cs="宋体" w:hint="eastAsia"/>
          <w:sz w:val="24"/>
        </w:rPr>
        <w:t>Project 2：2 of 76 tests failed.</w:t>
      </w:r>
    </w:p>
    <w:p w14:paraId="00C539B7" w14:textId="77777777" w:rsidR="000B5F3C" w:rsidRPr="00F85302" w:rsidRDefault="000B5F3C" w:rsidP="00F85302">
      <w:pPr>
        <w:spacing w:line="360" w:lineRule="auto"/>
        <w:rPr>
          <w:rFonts w:ascii="宋体" w:hAnsi="宋体" w:cs="宋体"/>
          <w:sz w:val="24"/>
        </w:rPr>
      </w:pPr>
    </w:p>
    <w:p w14:paraId="2943C692" w14:textId="77777777" w:rsidR="000B5F3C" w:rsidRPr="00F85302" w:rsidRDefault="000B5F3C" w:rsidP="00F85302">
      <w:pPr>
        <w:spacing w:line="360" w:lineRule="auto"/>
        <w:ind w:firstLine="420"/>
        <w:rPr>
          <w:rFonts w:ascii="宋体" w:hAnsi="宋体" w:cs="宋体"/>
          <w:sz w:val="24"/>
        </w:rPr>
      </w:pPr>
      <w:r w:rsidRPr="00F85302">
        <w:rPr>
          <w:rFonts w:ascii="宋体" w:hAnsi="宋体" w:cs="宋体" w:hint="eastAsia"/>
          <w:sz w:val="24"/>
        </w:rPr>
        <w:t>本次实验使用早前已经配置好的Ubuntu 18.04 LTS桌面系统环境。为了跟随课程内容以及方便调试，参考文档，将部分编译后的Pintos与GDB调试用的二进制可执行文件复制至/</w:t>
      </w:r>
      <w:proofErr w:type="spellStart"/>
      <w:r w:rsidRPr="00F85302">
        <w:rPr>
          <w:rFonts w:ascii="宋体" w:hAnsi="宋体" w:cs="宋体" w:hint="eastAsia"/>
          <w:sz w:val="24"/>
        </w:rPr>
        <w:t>usr</w:t>
      </w:r>
      <w:proofErr w:type="spellEnd"/>
      <w:r w:rsidRPr="00F85302">
        <w:rPr>
          <w:rFonts w:ascii="宋体" w:hAnsi="宋体" w:cs="宋体" w:hint="eastAsia"/>
          <w:sz w:val="24"/>
        </w:rPr>
        <w:t>/bin目录下。</w:t>
      </w:r>
    </w:p>
    <w:p w14:paraId="2825A582" w14:textId="77777777" w:rsidR="000B5F3C" w:rsidRPr="00F85302" w:rsidRDefault="000B5F3C" w:rsidP="00F85302">
      <w:pPr>
        <w:spacing w:line="360" w:lineRule="auto"/>
        <w:rPr>
          <w:rFonts w:ascii="宋体" w:hAnsi="宋体" w:cs="宋体"/>
          <w:sz w:val="24"/>
        </w:rPr>
      </w:pPr>
    </w:p>
    <w:p w14:paraId="474B42BB" w14:textId="77777777" w:rsidR="000B5F3C" w:rsidRPr="00F85302" w:rsidRDefault="000B5F3C" w:rsidP="00F85302">
      <w:pPr>
        <w:spacing w:line="360" w:lineRule="auto"/>
        <w:ind w:firstLine="420"/>
        <w:rPr>
          <w:rFonts w:ascii="宋体" w:hAnsi="宋体" w:cs="宋体"/>
          <w:sz w:val="24"/>
        </w:rPr>
      </w:pPr>
      <w:r w:rsidRPr="00F85302">
        <w:rPr>
          <w:rFonts w:ascii="宋体" w:hAnsi="宋体" w:cs="宋体" w:hint="eastAsia"/>
          <w:sz w:val="24"/>
        </w:rPr>
        <w:t>由于Ubuntu系统下编写Word文档实有不便，</w:t>
      </w:r>
      <w:r w:rsidR="00F85302">
        <w:rPr>
          <w:rFonts w:ascii="宋体" w:hAnsi="宋体" w:cs="宋体" w:hint="eastAsia"/>
          <w:sz w:val="24"/>
        </w:rPr>
        <w:t>在兼有便利与排版美观和</w:t>
      </w:r>
      <w:proofErr w:type="gramStart"/>
      <w:r w:rsidR="00F85302">
        <w:rPr>
          <w:rFonts w:ascii="宋体" w:hAnsi="宋体" w:cs="宋体" w:hint="eastAsia"/>
          <w:sz w:val="24"/>
        </w:rPr>
        <w:t>可</w:t>
      </w:r>
      <w:proofErr w:type="gramEnd"/>
      <w:r w:rsidR="00F85302">
        <w:rPr>
          <w:rFonts w:ascii="宋体" w:hAnsi="宋体" w:cs="宋体" w:hint="eastAsia"/>
          <w:sz w:val="24"/>
        </w:rPr>
        <w:t>阅读性之际，</w:t>
      </w:r>
      <w:r w:rsidRPr="00F85302">
        <w:rPr>
          <w:rFonts w:ascii="宋体" w:hAnsi="宋体" w:cs="宋体" w:hint="eastAsia"/>
          <w:sz w:val="24"/>
        </w:rPr>
        <w:t>实验具体过程使用Markdown格式记录，</w:t>
      </w:r>
      <w:r w:rsidR="00F85302">
        <w:rPr>
          <w:rFonts w:ascii="宋体" w:hAnsi="宋体" w:cs="宋体" w:hint="eastAsia"/>
          <w:sz w:val="24"/>
        </w:rPr>
        <w:t>Markdown格式的</w:t>
      </w:r>
      <w:r w:rsidRPr="00F85302">
        <w:rPr>
          <w:rFonts w:ascii="宋体" w:hAnsi="宋体" w:cs="宋体" w:hint="eastAsia"/>
          <w:sz w:val="24"/>
        </w:rPr>
        <w:t>详细报告</w:t>
      </w:r>
      <w:r w:rsidR="00F85302">
        <w:rPr>
          <w:rFonts w:ascii="宋体" w:hAnsi="宋体" w:cs="宋体" w:hint="eastAsia"/>
          <w:sz w:val="24"/>
        </w:rPr>
        <w:t>请</w:t>
      </w:r>
      <w:r w:rsidRPr="00F85302">
        <w:rPr>
          <w:rFonts w:ascii="宋体" w:hAnsi="宋体" w:cs="宋体" w:hint="eastAsia"/>
          <w:sz w:val="24"/>
        </w:rPr>
        <w:t>见文档附录。</w:t>
      </w:r>
    </w:p>
    <w:p w14:paraId="2D4BE19B" w14:textId="77777777" w:rsidR="006E2874" w:rsidRPr="00B851F6" w:rsidRDefault="006628D6">
      <w:pPr>
        <w:pStyle w:val="Heading1"/>
        <w:pageBreakBefore/>
        <w:rPr>
          <w:rFonts w:ascii="黑体" w:hAnsi="黑体"/>
        </w:rPr>
      </w:pPr>
      <w:bookmarkStart w:id="3" w:name="_Toc61869356"/>
      <w:r w:rsidRPr="00B851F6">
        <w:rPr>
          <w:rFonts w:ascii="黑体" w:hAnsi="黑体" w:hint="eastAsia"/>
          <w:b/>
          <w:bCs/>
          <w:sz w:val="32"/>
          <w:szCs w:val="32"/>
        </w:rPr>
        <w:lastRenderedPageBreak/>
        <w:t>基础实践1</w:t>
      </w:r>
      <w:bookmarkEnd w:id="3"/>
    </w:p>
    <w:p w14:paraId="531AB50C" w14:textId="77777777" w:rsidR="006E2874" w:rsidRDefault="006628D6">
      <w:pPr>
        <w:pStyle w:val="a1"/>
        <w:spacing w:before="60" w:after="60"/>
        <w:ind w:firstLine="0"/>
      </w:pPr>
      <w:r>
        <w:rPr>
          <w:b/>
        </w:rPr>
        <w:t>一、目的</w:t>
      </w:r>
    </w:p>
    <w:p w14:paraId="42A080F9" w14:textId="77777777" w:rsidR="006E2874" w:rsidRDefault="006628D6">
      <w:pPr>
        <w:pStyle w:val="a1"/>
        <w:numPr>
          <w:ilvl w:val="0"/>
          <w:numId w:val="3"/>
        </w:numPr>
      </w:pPr>
      <w:r>
        <w:rPr>
          <w:rFonts w:hint="eastAsia"/>
        </w:rPr>
        <w:t>掌握虚拟机安装方法</w:t>
      </w:r>
    </w:p>
    <w:p w14:paraId="2280B4B7" w14:textId="77777777" w:rsidR="004C5787" w:rsidRDefault="006628D6" w:rsidP="004C5787">
      <w:pPr>
        <w:pStyle w:val="a1"/>
        <w:numPr>
          <w:ilvl w:val="0"/>
          <w:numId w:val="3"/>
        </w:numPr>
      </w:pPr>
      <w:r>
        <w:rPr>
          <w:rFonts w:hint="eastAsia"/>
        </w:rPr>
        <w:t>掌握</w:t>
      </w:r>
      <w:r>
        <w:rPr>
          <w:rFonts w:hint="eastAsia"/>
        </w:rPr>
        <w:t>Linux</w:t>
      </w:r>
      <w:r>
        <w:rPr>
          <w:rFonts w:hint="eastAsia"/>
        </w:rPr>
        <w:t>的基本使用方法</w:t>
      </w:r>
    </w:p>
    <w:p w14:paraId="3EA1854E" w14:textId="77777777" w:rsidR="006E2874" w:rsidRDefault="006628D6" w:rsidP="004C5787">
      <w:pPr>
        <w:pStyle w:val="a1"/>
        <w:numPr>
          <w:ilvl w:val="0"/>
          <w:numId w:val="3"/>
        </w:numPr>
      </w:pPr>
      <w:r>
        <w:rPr>
          <w:rFonts w:hint="eastAsia"/>
        </w:rPr>
        <w:t>掌握</w:t>
      </w:r>
      <w:r>
        <w:rPr>
          <w:rFonts w:hint="eastAsia"/>
        </w:rPr>
        <w:t>P</w:t>
      </w:r>
      <w:r>
        <w:t>in</w:t>
      </w:r>
      <w:r>
        <w:rPr>
          <w:rFonts w:hint="eastAsia"/>
        </w:rPr>
        <w:t>t</w:t>
      </w:r>
      <w:r>
        <w:t>os</w:t>
      </w:r>
      <w:r>
        <w:rPr>
          <w:rFonts w:hint="eastAsia"/>
        </w:rPr>
        <w:t>的安装方法</w:t>
      </w:r>
    </w:p>
    <w:p w14:paraId="5583DD59" w14:textId="77777777" w:rsidR="004C5787" w:rsidRDefault="004C5787" w:rsidP="004C5787">
      <w:pPr>
        <w:pStyle w:val="a1"/>
        <w:ind w:firstLine="0"/>
      </w:pPr>
    </w:p>
    <w:p w14:paraId="3ECF7B45" w14:textId="77777777" w:rsidR="006E2874" w:rsidRDefault="006628D6" w:rsidP="00F85302">
      <w:pPr>
        <w:pStyle w:val="a1"/>
        <w:spacing w:before="60" w:after="60"/>
        <w:ind w:firstLine="0"/>
        <w:rPr>
          <w:b/>
        </w:rPr>
      </w:pPr>
      <w:r>
        <w:rPr>
          <w:b/>
        </w:rPr>
        <w:t>二、内容与</w:t>
      </w:r>
      <w:r>
        <w:rPr>
          <w:rFonts w:hint="eastAsia"/>
          <w:b/>
        </w:rPr>
        <w:t>设计思想</w:t>
      </w:r>
    </w:p>
    <w:p w14:paraId="38B8DB09" w14:textId="77777777" w:rsidR="00F85302" w:rsidRPr="00F85302" w:rsidRDefault="006628D6" w:rsidP="00F85302">
      <w:pPr>
        <w:pStyle w:val="a1"/>
        <w:numPr>
          <w:ilvl w:val="0"/>
          <w:numId w:val="7"/>
        </w:numPr>
      </w:pPr>
      <w:r>
        <w:rPr>
          <w:rFonts w:hint="eastAsia"/>
        </w:rPr>
        <w:t>下载软件</w:t>
      </w:r>
      <w:proofErr w:type="spellStart"/>
      <w:r>
        <w:t>Vitualbox</w:t>
      </w:r>
      <w:proofErr w:type="spellEnd"/>
      <w:r>
        <w:rPr>
          <w:rFonts w:hint="eastAsia"/>
        </w:rPr>
        <w:t>及虚拟机映像文件</w:t>
      </w:r>
    </w:p>
    <w:p w14:paraId="26B7C15C" w14:textId="77777777" w:rsidR="00F85302" w:rsidRPr="00F85302" w:rsidRDefault="006628D6" w:rsidP="00F85302">
      <w:pPr>
        <w:pStyle w:val="a1"/>
        <w:numPr>
          <w:ilvl w:val="0"/>
          <w:numId w:val="7"/>
        </w:numPr>
      </w:pPr>
      <w:r>
        <w:rPr>
          <w:rFonts w:hint="eastAsia"/>
          <w:lang w:val="pt-BR"/>
        </w:rPr>
        <w:t>安装虚拟机</w:t>
      </w:r>
    </w:p>
    <w:p w14:paraId="7281BF22" w14:textId="77777777" w:rsidR="00F85302" w:rsidRDefault="006628D6" w:rsidP="00F85302">
      <w:pPr>
        <w:pStyle w:val="a1"/>
        <w:numPr>
          <w:ilvl w:val="0"/>
          <w:numId w:val="7"/>
        </w:numPr>
      </w:pPr>
      <w:r>
        <w:rPr>
          <w:rFonts w:hint="eastAsia"/>
          <w:lang w:val="pt-BR"/>
        </w:rPr>
        <w:t>熟悉</w:t>
      </w:r>
      <w:r>
        <w:rPr>
          <w:rFonts w:hint="eastAsia"/>
          <w:lang w:val="pt-BR"/>
        </w:rPr>
        <w:t>Linux</w:t>
      </w:r>
      <w:r>
        <w:rPr>
          <w:rFonts w:hint="eastAsia"/>
          <w:lang w:val="pt-BR"/>
        </w:rPr>
        <w:t>的基本命令和使用方法</w:t>
      </w:r>
    </w:p>
    <w:p w14:paraId="768E7DF3" w14:textId="77777777" w:rsidR="006E2874" w:rsidRDefault="006628D6" w:rsidP="00F85302">
      <w:pPr>
        <w:pStyle w:val="a1"/>
        <w:numPr>
          <w:ilvl w:val="0"/>
          <w:numId w:val="7"/>
        </w:numPr>
      </w:pPr>
      <w:r>
        <w:rPr>
          <w:rFonts w:hint="eastAsia"/>
        </w:rPr>
        <w:t>使用</w:t>
      </w:r>
      <w:r>
        <w:rPr>
          <w:rFonts w:hint="eastAsia"/>
        </w:rPr>
        <w:t>Linux</w:t>
      </w:r>
      <w:r>
        <w:rPr>
          <w:rFonts w:hint="eastAsia"/>
        </w:rPr>
        <w:t>系统的常用命令</w:t>
      </w:r>
    </w:p>
    <w:p w14:paraId="5382C432" w14:textId="77777777" w:rsidR="006E2874" w:rsidRDefault="006E2874" w:rsidP="004C5787">
      <w:pPr>
        <w:pStyle w:val="a1"/>
        <w:ind w:firstLine="0"/>
      </w:pPr>
    </w:p>
    <w:p w14:paraId="5AAD81D0" w14:textId="77777777" w:rsidR="006E2874" w:rsidRDefault="006628D6">
      <w:pPr>
        <w:pStyle w:val="a1"/>
        <w:spacing w:before="60" w:after="60"/>
        <w:ind w:firstLine="0"/>
      </w:pPr>
      <w:r>
        <w:rPr>
          <w:b/>
        </w:rPr>
        <w:t>三、</w:t>
      </w:r>
      <w:r>
        <w:rPr>
          <w:rFonts w:hint="eastAsia"/>
          <w:b/>
        </w:rPr>
        <w:t>使</w:t>
      </w:r>
      <w:r>
        <w:rPr>
          <w:b/>
        </w:rPr>
        <w:t>用环境</w:t>
      </w:r>
    </w:p>
    <w:p w14:paraId="4D59E59F" w14:textId="77777777" w:rsidR="006E2874" w:rsidRDefault="006628D6">
      <w:pPr>
        <w:pStyle w:val="a1"/>
      </w:pPr>
      <w:r>
        <w:t>Ubuntu</w:t>
      </w:r>
      <w:r>
        <w:rPr>
          <w:rFonts w:hint="eastAsia"/>
        </w:rPr>
        <w:t xml:space="preserve"> </w:t>
      </w:r>
      <w:r>
        <w:t>18.04</w:t>
      </w:r>
      <w:r>
        <w:rPr>
          <w:rFonts w:hint="eastAsia"/>
        </w:rPr>
        <w:t>，</w:t>
      </w:r>
      <w:r>
        <w:rPr>
          <w:rFonts w:hint="eastAsia"/>
          <w:lang w:val="pt-BR"/>
        </w:rPr>
        <w:t>P</w:t>
      </w:r>
      <w:r>
        <w:rPr>
          <w:lang w:val="pt-BR"/>
        </w:rPr>
        <w:t>in</w:t>
      </w:r>
      <w:r>
        <w:rPr>
          <w:rFonts w:hint="eastAsia"/>
          <w:lang w:val="pt-BR"/>
        </w:rPr>
        <w:t>tOS</w:t>
      </w:r>
      <w:r>
        <w:rPr>
          <w:rFonts w:hint="eastAsia"/>
          <w:lang w:val="pt-BR"/>
        </w:rPr>
        <w:t>，</w:t>
      </w:r>
      <w:r>
        <w:rPr>
          <w:rFonts w:hint="eastAsia"/>
          <w:lang w:val="pt-BR"/>
        </w:rPr>
        <w:t>C</w:t>
      </w:r>
      <w:r>
        <w:rPr>
          <w:rFonts w:hint="eastAsia"/>
          <w:lang w:val="pt-BR"/>
        </w:rPr>
        <w:t>语言</w:t>
      </w:r>
      <w:r w:rsidR="004C5787">
        <w:rPr>
          <w:rFonts w:hint="eastAsia"/>
          <w:lang w:val="pt-BR"/>
        </w:rPr>
        <w:t>。</w:t>
      </w:r>
    </w:p>
    <w:p w14:paraId="0CCAF588" w14:textId="77777777" w:rsidR="006E2874" w:rsidRDefault="006E2874" w:rsidP="004C5787">
      <w:pPr>
        <w:pStyle w:val="a1"/>
        <w:ind w:firstLine="0"/>
        <w:rPr>
          <w:lang w:val="pt-BR"/>
        </w:rPr>
      </w:pPr>
    </w:p>
    <w:p w14:paraId="613A240B" w14:textId="77777777" w:rsidR="006E2874" w:rsidRDefault="006628D6">
      <w:pPr>
        <w:pStyle w:val="a1"/>
        <w:spacing w:before="60" w:after="60"/>
        <w:ind w:firstLine="0"/>
      </w:pPr>
      <w:r>
        <w:rPr>
          <w:rFonts w:hint="eastAsia"/>
          <w:b/>
        </w:rPr>
        <w:t>四</w:t>
      </w:r>
      <w:r>
        <w:rPr>
          <w:b/>
        </w:rPr>
        <w:t>、</w:t>
      </w:r>
      <w:r>
        <w:rPr>
          <w:rFonts w:hint="eastAsia"/>
          <w:b/>
        </w:rPr>
        <w:t>实验过程与分析</w:t>
      </w:r>
      <w:r>
        <w:rPr>
          <w:rFonts w:ascii="宋体" w:hAnsi="宋体" w:cs="宋体" w:hint="eastAsia"/>
          <w:b/>
        </w:rPr>
        <w:t>、</w:t>
      </w:r>
      <w:r>
        <w:rPr>
          <w:rFonts w:hint="eastAsia"/>
          <w:b/>
        </w:rPr>
        <w:t>调试过程</w:t>
      </w:r>
    </w:p>
    <w:p w14:paraId="0E859856" w14:textId="77777777" w:rsidR="006E2874" w:rsidRPr="00F85302" w:rsidRDefault="006628D6" w:rsidP="00F85302">
      <w:pPr>
        <w:ind w:firstLine="420"/>
        <w:rPr>
          <w:rFonts w:ascii="宋体" w:hAnsi="宋体"/>
          <w:sz w:val="24"/>
        </w:rPr>
      </w:pPr>
      <w:r w:rsidRPr="00F85302">
        <w:rPr>
          <w:rFonts w:ascii="宋体" w:hAnsi="宋体" w:hint="eastAsia"/>
          <w:sz w:val="24"/>
        </w:rPr>
        <w:t>系统环境使用先前已配置好的Ubuntu 18.04 LTS操作系统，编辑器使用VS</w:t>
      </w:r>
      <w:r w:rsidR="00170348">
        <w:rPr>
          <w:rFonts w:ascii="宋体" w:hAnsi="宋体"/>
          <w:sz w:val="24"/>
        </w:rPr>
        <w:t xml:space="preserve"> </w:t>
      </w:r>
      <w:r w:rsidRPr="00F85302">
        <w:rPr>
          <w:rFonts w:ascii="宋体" w:hAnsi="宋体" w:hint="eastAsia"/>
          <w:sz w:val="24"/>
        </w:rPr>
        <w:t>Code。实验环境配置过程中参考斯坦福大学的参考文档，发现其有提供pintos的git仓库，配置代理后可以顺利使用git clone命令下载该仓库。</w:t>
      </w:r>
    </w:p>
    <w:p w14:paraId="3631C2A8" w14:textId="77777777" w:rsidR="004C5787" w:rsidRDefault="006628D6" w:rsidP="004C5787">
      <w:pPr>
        <w:pStyle w:val="a1"/>
        <w:spacing w:before="60" w:after="60"/>
        <w:ind w:firstLine="0"/>
      </w:pPr>
      <w:r>
        <w:rPr>
          <w:noProof/>
        </w:rPr>
        <w:drawing>
          <wp:inline distT="0" distB="0" distL="0" distR="0" wp14:anchorId="5E287777" wp14:editId="517BF95B">
            <wp:extent cx="5417820" cy="2004060"/>
            <wp:effectExtent l="0" t="0" r="0" b="0"/>
            <wp:docPr id="11" name="Shap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2E056F57" w14:textId="77777777" w:rsidR="000B5F3C" w:rsidRDefault="000B5F3C" w:rsidP="00F85302">
      <w:pPr>
        <w:ind w:firstLine="420"/>
      </w:pPr>
      <w:r>
        <w:rPr>
          <w:rFonts w:hint="eastAsia"/>
          <w:kern w:val="0"/>
          <w:sz w:val="24"/>
        </w:rPr>
        <w:t>由于文件夹内包含了</w:t>
      </w:r>
      <w:r>
        <w:rPr>
          <w:rFonts w:hint="eastAsia"/>
          <w:kern w:val="0"/>
          <w:sz w:val="24"/>
        </w:rPr>
        <w:t>.git</w:t>
      </w:r>
      <w:r>
        <w:rPr>
          <w:rFonts w:hint="eastAsia"/>
          <w:kern w:val="0"/>
          <w:sz w:val="24"/>
        </w:rPr>
        <w:t>版本管理库，下载后使用</w:t>
      </w:r>
      <w:r>
        <w:rPr>
          <w:rFonts w:hint="eastAsia"/>
          <w:kern w:val="0"/>
          <w:sz w:val="24"/>
        </w:rPr>
        <w:t>VS</w:t>
      </w:r>
      <w:r>
        <w:t xml:space="preserve"> </w:t>
      </w:r>
      <w:r>
        <w:rPr>
          <w:rFonts w:hint="eastAsia"/>
          <w:kern w:val="0"/>
          <w:sz w:val="24"/>
        </w:rPr>
        <w:t>Code</w:t>
      </w:r>
      <w:r>
        <w:rPr>
          <w:rFonts w:hint="eastAsia"/>
          <w:kern w:val="0"/>
          <w:sz w:val="24"/>
        </w:rPr>
        <w:t>打开文件夹就可以使用</w:t>
      </w:r>
      <w:r>
        <w:rPr>
          <w:rFonts w:hint="eastAsia"/>
          <w:kern w:val="0"/>
          <w:sz w:val="24"/>
        </w:rPr>
        <w:t>commit</w:t>
      </w:r>
      <w:r>
        <w:rPr>
          <w:rFonts w:hint="eastAsia"/>
          <w:kern w:val="0"/>
          <w:sz w:val="24"/>
        </w:rPr>
        <w:t>等功能。</w:t>
      </w:r>
    </w:p>
    <w:p w14:paraId="218D1AF3" w14:textId="77777777" w:rsidR="000B5F3C" w:rsidRPr="004C5787" w:rsidRDefault="000B5F3C" w:rsidP="004C5787">
      <w:pPr>
        <w:pStyle w:val="a1"/>
        <w:spacing w:before="60" w:after="60"/>
        <w:ind w:firstLine="0"/>
      </w:pPr>
    </w:p>
    <w:p w14:paraId="3D4F948D" w14:textId="77777777" w:rsidR="006E2874" w:rsidRPr="000B5F3C" w:rsidRDefault="006628D6">
      <w:pPr>
        <w:spacing w:before="60" w:after="60"/>
        <w:rPr>
          <w:b/>
          <w:sz w:val="24"/>
        </w:rPr>
      </w:pPr>
      <w:r w:rsidRPr="000B5F3C">
        <w:rPr>
          <w:rFonts w:hint="eastAsia"/>
          <w:b/>
          <w:sz w:val="24"/>
        </w:rPr>
        <w:t>五、</w:t>
      </w:r>
      <w:r w:rsidRPr="000B5F3C">
        <w:rPr>
          <w:b/>
          <w:sz w:val="24"/>
        </w:rPr>
        <w:t>实验总结</w:t>
      </w:r>
    </w:p>
    <w:p w14:paraId="3102A882" w14:textId="77777777" w:rsidR="000B5F3C" w:rsidRPr="00F85302" w:rsidRDefault="00F85302" w:rsidP="00F85302">
      <w:pPr>
        <w:ind w:firstLine="420"/>
        <w:rPr>
          <w:sz w:val="24"/>
        </w:rPr>
      </w:pPr>
      <w:r w:rsidRPr="00F85302">
        <w:rPr>
          <w:rFonts w:hint="eastAsia"/>
          <w:sz w:val="24"/>
        </w:rPr>
        <w:t>通过本次实验，我掌握了虚拟机的</w:t>
      </w:r>
      <w:r>
        <w:rPr>
          <w:rFonts w:hint="eastAsia"/>
          <w:sz w:val="24"/>
        </w:rPr>
        <w:t>使用</w:t>
      </w:r>
      <w:r w:rsidRPr="00F85302">
        <w:rPr>
          <w:rFonts w:ascii="宋体" w:hAnsi="宋体" w:cs="宋体" w:hint="eastAsia"/>
          <w:sz w:val="24"/>
        </w:rPr>
        <w:t>方法和</w:t>
      </w:r>
      <w:r w:rsidRPr="00F85302">
        <w:rPr>
          <w:sz w:val="24"/>
        </w:rPr>
        <w:t>Pintos</w:t>
      </w:r>
      <w:r w:rsidRPr="00F85302">
        <w:rPr>
          <w:rFonts w:hint="eastAsia"/>
          <w:sz w:val="24"/>
        </w:rPr>
        <w:t>的安装过程，学会了如何</w:t>
      </w:r>
      <w:r>
        <w:rPr>
          <w:rFonts w:hint="eastAsia"/>
          <w:sz w:val="24"/>
        </w:rPr>
        <w:t>运行</w:t>
      </w:r>
      <w:r w:rsidRPr="00F85302">
        <w:rPr>
          <w:sz w:val="24"/>
        </w:rPr>
        <w:t>Pintos</w:t>
      </w:r>
      <w:r w:rsidRPr="00F85302">
        <w:rPr>
          <w:rFonts w:hint="eastAsia"/>
          <w:sz w:val="24"/>
        </w:rPr>
        <w:t>中的各个测试，为</w:t>
      </w:r>
      <w:r>
        <w:rPr>
          <w:rFonts w:hint="eastAsia"/>
          <w:sz w:val="24"/>
        </w:rPr>
        <w:t>后面</w:t>
      </w:r>
      <w:r w:rsidRPr="00F85302">
        <w:rPr>
          <w:rFonts w:ascii="宋体" w:hAnsi="宋体" w:cs="宋体" w:hint="eastAsia"/>
          <w:sz w:val="24"/>
        </w:rPr>
        <w:t>的实验做好了准备。</w:t>
      </w:r>
    </w:p>
    <w:p w14:paraId="4E076169" w14:textId="77777777" w:rsidR="006E2874" w:rsidRPr="00B851F6" w:rsidRDefault="006628D6">
      <w:pPr>
        <w:pStyle w:val="Heading1"/>
        <w:pageBreakBefore/>
        <w:rPr>
          <w:rFonts w:ascii="黑体" w:hAnsi="黑体"/>
        </w:rPr>
      </w:pPr>
      <w:bookmarkStart w:id="4" w:name="_Toc61869357"/>
      <w:r w:rsidRPr="00B851F6">
        <w:rPr>
          <w:rFonts w:ascii="黑体" w:hAnsi="黑体" w:hint="eastAsia"/>
          <w:b/>
          <w:bCs/>
          <w:sz w:val="32"/>
          <w:szCs w:val="32"/>
        </w:rPr>
        <w:lastRenderedPageBreak/>
        <w:t>基础实践2</w:t>
      </w:r>
      <w:bookmarkEnd w:id="4"/>
    </w:p>
    <w:p w14:paraId="0C30DF5A" w14:textId="77777777" w:rsidR="006E2874" w:rsidRPr="00F85302" w:rsidRDefault="006628D6">
      <w:pPr>
        <w:pStyle w:val="a1"/>
        <w:spacing w:before="60" w:after="60"/>
        <w:ind w:firstLine="0"/>
      </w:pPr>
      <w:r w:rsidRPr="00F85302">
        <w:rPr>
          <w:b/>
        </w:rPr>
        <w:t>一、目的</w:t>
      </w:r>
    </w:p>
    <w:p w14:paraId="49F529E1" w14:textId="77777777" w:rsidR="006E2874" w:rsidRPr="00F85302" w:rsidRDefault="006628D6">
      <w:pPr>
        <w:pStyle w:val="a1"/>
        <w:numPr>
          <w:ilvl w:val="0"/>
          <w:numId w:val="2"/>
        </w:numPr>
      </w:pPr>
      <w:r w:rsidRPr="00F85302">
        <w:rPr>
          <w:rFonts w:hint="eastAsia"/>
        </w:rPr>
        <w:t>巩固</w:t>
      </w:r>
      <w:r w:rsidRPr="00F85302">
        <w:rPr>
          <w:rFonts w:hint="eastAsia"/>
        </w:rPr>
        <w:t>Ubuntu</w:t>
      </w:r>
      <w:r w:rsidRPr="00F85302">
        <w:rPr>
          <w:rFonts w:hint="eastAsia"/>
        </w:rPr>
        <w:t>系统命令；</w:t>
      </w:r>
      <w:r w:rsidRPr="00F85302">
        <w:rPr>
          <w:rFonts w:eastAsia="Times New Roman" w:hint="eastAsia"/>
        </w:rPr>
        <w:t xml:space="preserve"> </w:t>
      </w:r>
    </w:p>
    <w:p w14:paraId="5D5480B1" w14:textId="77777777" w:rsidR="006E2874" w:rsidRPr="00F85302" w:rsidRDefault="006628D6">
      <w:pPr>
        <w:pStyle w:val="a1"/>
        <w:numPr>
          <w:ilvl w:val="0"/>
          <w:numId w:val="2"/>
        </w:numPr>
      </w:pPr>
      <w:r w:rsidRPr="00F85302">
        <w:rPr>
          <w:rFonts w:hint="eastAsia"/>
        </w:rPr>
        <w:t>通过例程了解进程、线程的创建及主要函数的使用方法；</w:t>
      </w:r>
    </w:p>
    <w:p w14:paraId="0DD9EBFB" w14:textId="77777777" w:rsidR="006E2874" w:rsidRPr="00F85302" w:rsidRDefault="006628D6">
      <w:pPr>
        <w:pStyle w:val="a1"/>
        <w:numPr>
          <w:ilvl w:val="0"/>
          <w:numId w:val="2"/>
        </w:numPr>
      </w:pPr>
      <w:r w:rsidRPr="00F85302">
        <w:rPr>
          <w:rFonts w:hint="eastAsia"/>
        </w:rPr>
        <w:t>掌握用户程序的编辑、编译、调试程序的方法；</w:t>
      </w:r>
    </w:p>
    <w:p w14:paraId="7C3EC250" w14:textId="77777777" w:rsidR="006E2874" w:rsidRPr="00F85302" w:rsidRDefault="006628D6">
      <w:pPr>
        <w:pStyle w:val="a1"/>
        <w:numPr>
          <w:ilvl w:val="0"/>
          <w:numId w:val="2"/>
        </w:numPr>
      </w:pPr>
      <w:r w:rsidRPr="00F85302">
        <w:rPr>
          <w:rFonts w:hint="eastAsia"/>
        </w:rPr>
        <w:t>学会利用</w:t>
      </w:r>
      <w:proofErr w:type="spellStart"/>
      <w:r w:rsidRPr="00F85302">
        <w:rPr>
          <w:rFonts w:hint="eastAsia"/>
        </w:rPr>
        <w:t>gdb</w:t>
      </w:r>
      <w:proofErr w:type="spellEnd"/>
      <w:r w:rsidRPr="00F85302">
        <w:rPr>
          <w:rFonts w:hint="eastAsia"/>
        </w:rPr>
        <w:t>跟踪程序的方法；</w:t>
      </w:r>
    </w:p>
    <w:p w14:paraId="0EB177DE" w14:textId="77777777" w:rsidR="006E2874" w:rsidRPr="00F85302" w:rsidRDefault="006628D6">
      <w:pPr>
        <w:pStyle w:val="a1"/>
        <w:numPr>
          <w:ilvl w:val="0"/>
          <w:numId w:val="2"/>
        </w:numPr>
      </w:pPr>
      <w:r w:rsidRPr="00F85302">
        <w:rPr>
          <w:rFonts w:hint="eastAsia"/>
        </w:rPr>
        <w:t>了解</w:t>
      </w:r>
      <w:r w:rsidRPr="00F85302">
        <w:rPr>
          <w:rFonts w:hint="eastAsia"/>
        </w:rPr>
        <w:t>P</w:t>
      </w:r>
      <w:r w:rsidRPr="00F85302">
        <w:t>in</w:t>
      </w:r>
      <w:r w:rsidRPr="00F85302">
        <w:rPr>
          <w:rFonts w:hint="eastAsia"/>
        </w:rPr>
        <w:t>t</w:t>
      </w:r>
      <w:r w:rsidRPr="00F85302">
        <w:t>os</w:t>
      </w:r>
      <w:r w:rsidRPr="00F85302">
        <w:rPr>
          <w:rFonts w:hint="eastAsia"/>
        </w:rPr>
        <w:t>工程的结构，学会</w:t>
      </w:r>
      <w:r w:rsidRPr="00F85302">
        <w:rPr>
          <w:rFonts w:hint="eastAsia"/>
        </w:rPr>
        <w:t>Pintos</w:t>
      </w:r>
      <w:r w:rsidRPr="00F85302">
        <w:rPr>
          <w:rFonts w:hint="eastAsia"/>
        </w:rPr>
        <w:t>的跟踪方法。</w:t>
      </w:r>
    </w:p>
    <w:p w14:paraId="49503C6A" w14:textId="77777777" w:rsidR="00F85302" w:rsidRPr="00F85302" w:rsidRDefault="00F85302" w:rsidP="00F85302">
      <w:pPr>
        <w:pStyle w:val="a1"/>
        <w:ind w:firstLine="0"/>
      </w:pPr>
    </w:p>
    <w:p w14:paraId="262A9443" w14:textId="77777777" w:rsidR="006E2874" w:rsidRPr="00F85302" w:rsidRDefault="006628D6">
      <w:pPr>
        <w:pStyle w:val="a1"/>
        <w:spacing w:before="60" w:after="60"/>
        <w:ind w:firstLine="0"/>
      </w:pPr>
      <w:r w:rsidRPr="00F85302">
        <w:rPr>
          <w:b/>
        </w:rPr>
        <w:t>二、内容与</w:t>
      </w:r>
      <w:r w:rsidRPr="00F85302">
        <w:rPr>
          <w:rFonts w:hint="eastAsia"/>
          <w:b/>
        </w:rPr>
        <w:t>设计思想</w:t>
      </w:r>
    </w:p>
    <w:p w14:paraId="4A869B71" w14:textId="77777777" w:rsidR="006D4E5A" w:rsidRDefault="006628D6" w:rsidP="006D4E5A">
      <w:pPr>
        <w:pStyle w:val="a1"/>
        <w:numPr>
          <w:ilvl w:val="0"/>
          <w:numId w:val="10"/>
        </w:numPr>
        <w:ind w:left="851"/>
      </w:pPr>
      <w:r w:rsidRPr="00F85302">
        <w:rPr>
          <w:rFonts w:hint="eastAsia"/>
        </w:rPr>
        <w:t>编辑几个例程，了解进程、线程的创建及主要函数的使用方法。</w:t>
      </w:r>
    </w:p>
    <w:p w14:paraId="2906145F" w14:textId="77777777" w:rsidR="006D4E5A" w:rsidRDefault="006628D6" w:rsidP="006D4E5A">
      <w:pPr>
        <w:pStyle w:val="a1"/>
        <w:numPr>
          <w:ilvl w:val="0"/>
          <w:numId w:val="10"/>
        </w:numPr>
        <w:ind w:left="851"/>
      </w:pPr>
      <w:r w:rsidRPr="00F85302">
        <w:rPr>
          <w:rFonts w:hint="eastAsia"/>
        </w:rPr>
        <w:t>利用</w:t>
      </w:r>
      <w:proofErr w:type="spellStart"/>
      <w:r w:rsidRPr="00F85302">
        <w:rPr>
          <w:rFonts w:hint="eastAsia"/>
        </w:rPr>
        <w:t>gdb</w:t>
      </w:r>
      <w:proofErr w:type="spellEnd"/>
      <w:r w:rsidRPr="00F85302">
        <w:rPr>
          <w:rFonts w:hint="eastAsia"/>
        </w:rPr>
        <w:t>对上述的进程、线程的基本例程进行调试和跟踪，学会断点设置和取消方法，学会在断点处观察变量的方法。</w:t>
      </w:r>
    </w:p>
    <w:p w14:paraId="69483D93" w14:textId="77777777" w:rsidR="006E2874" w:rsidRPr="00F85302" w:rsidRDefault="006628D6" w:rsidP="006D4E5A">
      <w:pPr>
        <w:pStyle w:val="a1"/>
        <w:numPr>
          <w:ilvl w:val="0"/>
          <w:numId w:val="10"/>
        </w:numPr>
        <w:ind w:left="851"/>
      </w:pPr>
      <w:r w:rsidRPr="00F85302">
        <w:rPr>
          <w:rFonts w:hint="eastAsia"/>
        </w:rPr>
        <w:t>了解</w:t>
      </w:r>
      <w:r w:rsidRPr="00F85302">
        <w:rPr>
          <w:rFonts w:hint="eastAsia"/>
        </w:rPr>
        <w:t>P</w:t>
      </w:r>
      <w:r w:rsidRPr="00F85302">
        <w:t>in</w:t>
      </w:r>
      <w:r w:rsidRPr="00F85302">
        <w:rPr>
          <w:rFonts w:hint="eastAsia"/>
        </w:rPr>
        <w:t>t</w:t>
      </w:r>
      <w:r w:rsidRPr="00F85302">
        <w:t>os</w:t>
      </w:r>
      <w:r w:rsidRPr="00F85302">
        <w:rPr>
          <w:rFonts w:hint="eastAsia"/>
        </w:rPr>
        <w:t>工程的结构，学会</w:t>
      </w:r>
      <w:r w:rsidRPr="00F85302">
        <w:rPr>
          <w:rFonts w:hint="eastAsia"/>
        </w:rPr>
        <w:t>Pintos</w:t>
      </w:r>
      <w:r w:rsidRPr="00F85302">
        <w:rPr>
          <w:rFonts w:hint="eastAsia"/>
        </w:rPr>
        <w:t>的编译、运行及跟踪方法。</w:t>
      </w:r>
    </w:p>
    <w:p w14:paraId="136F3208" w14:textId="77777777" w:rsidR="00F85302" w:rsidRPr="00FD66A8" w:rsidRDefault="00F85302" w:rsidP="00F85302">
      <w:pPr>
        <w:pStyle w:val="a1"/>
        <w:ind w:firstLine="0"/>
      </w:pPr>
    </w:p>
    <w:p w14:paraId="2BDF1986" w14:textId="77777777" w:rsidR="006E2874" w:rsidRPr="00FD66A8" w:rsidRDefault="006628D6">
      <w:pPr>
        <w:pStyle w:val="a1"/>
        <w:spacing w:before="60" w:after="60"/>
        <w:ind w:firstLine="0"/>
      </w:pPr>
      <w:r w:rsidRPr="00FD66A8">
        <w:rPr>
          <w:b/>
        </w:rPr>
        <w:t>三、</w:t>
      </w:r>
      <w:r w:rsidRPr="00FD66A8">
        <w:rPr>
          <w:rFonts w:hint="eastAsia"/>
          <w:b/>
        </w:rPr>
        <w:t>使</w:t>
      </w:r>
      <w:r w:rsidRPr="00FD66A8">
        <w:rPr>
          <w:b/>
        </w:rPr>
        <w:t>用环境</w:t>
      </w:r>
    </w:p>
    <w:p w14:paraId="28E3017F" w14:textId="77777777" w:rsidR="006E2874" w:rsidRPr="00FD66A8" w:rsidRDefault="006628D6">
      <w:pPr>
        <w:pStyle w:val="a1"/>
      </w:pPr>
      <w:r w:rsidRPr="00FD66A8">
        <w:t>Ubuntu</w:t>
      </w:r>
      <w:r w:rsidRPr="00FD66A8">
        <w:rPr>
          <w:rFonts w:hint="eastAsia"/>
        </w:rPr>
        <w:t xml:space="preserve"> </w:t>
      </w:r>
      <w:r w:rsidRPr="00FD66A8">
        <w:t>18.04</w:t>
      </w:r>
      <w:r w:rsidRPr="00FD66A8">
        <w:rPr>
          <w:rFonts w:hint="eastAsia"/>
        </w:rPr>
        <w:t>，</w:t>
      </w:r>
      <w:r w:rsidRPr="00FD66A8">
        <w:rPr>
          <w:rFonts w:hint="eastAsia"/>
          <w:lang w:val="pt-BR"/>
        </w:rPr>
        <w:t>P</w:t>
      </w:r>
      <w:r w:rsidRPr="00FD66A8">
        <w:rPr>
          <w:lang w:val="pt-BR"/>
        </w:rPr>
        <w:t>intos</w:t>
      </w:r>
      <w:r w:rsidRPr="00FD66A8">
        <w:rPr>
          <w:rFonts w:hint="eastAsia"/>
          <w:lang w:val="pt-BR"/>
        </w:rPr>
        <w:t>，</w:t>
      </w:r>
      <w:r w:rsidRPr="00FD66A8">
        <w:rPr>
          <w:rFonts w:hint="eastAsia"/>
          <w:lang w:val="pt-BR"/>
        </w:rPr>
        <w:t>VSCode</w:t>
      </w:r>
      <w:r w:rsidRPr="00FD66A8">
        <w:rPr>
          <w:rFonts w:hint="eastAsia"/>
          <w:lang w:val="pt-BR"/>
        </w:rPr>
        <w:t>，</w:t>
      </w:r>
      <w:r w:rsidRPr="00FD66A8">
        <w:rPr>
          <w:rFonts w:hint="eastAsia"/>
          <w:lang w:val="pt-BR"/>
        </w:rPr>
        <w:t>gdb</w:t>
      </w:r>
    </w:p>
    <w:p w14:paraId="27BD3A7B" w14:textId="77777777" w:rsidR="00F85302" w:rsidRPr="00FD66A8" w:rsidRDefault="00F85302" w:rsidP="00F85302">
      <w:pPr>
        <w:pStyle w:val="a1"/>
        <w:ind w:firstLine="0"/>
      </w:pPr>
    </w:p>
    <w:p w14:paraId="21795641" w14:textId="77777777" w:rsidR="006E2874" w:rsidRPr="00FD66A8" w:rsidRDefault="006628D6" w:rsidP="004C5787">
      <w:pPr>
        <w:pStyle w:val="a1"/>
        <w:spacing w:before="60" w:after="60"/>
        <w:ind w:firstLine="0"/>
      </w:pPr>
      <w:r w:rsidRPr="00FD66A8">
        <w:rPr>
          <w:rFonts w:hint="eastAsia"/>
          <w:b/>
        </w:rPr>
        <w:t>四</w:t>
      </w:r>
      <w:r w:rsidRPr="00FD66A8">
        <w:rPr>
          <w:b/>
        </w:rPr>
        <w:t>、</w:t>
      </w:r>
      <w:r w:rsidRPr="00FD66A8">
        <w:rPr>
          <w:rFonts w:hint="eastAsia"/>
          <w:b/>
        </w:rPr>
        <w:t>实验过程与分析</w:t>
      </w:r>
      <w:r w:rsidRPr="00FD66A8">
        <w:rPr>
          <w:rFonts w:ascii="宋体" w:hAnsi="宋体" w:cs="宋体" w:hint="eastAsia"/>
          <w:b/>
        </w:rPr>
        <w:t>、</w:t>
      </w:r>
      <w:r w:rsidRPr="00FD66A8">
        <w:rPr>
          <w:rFonts w:hint="eastAsia"/>
          <w:b/>
        </w:rPr>
        <w:t>调试过程</w:t>
      </w:r>
    </w:p>
    <w:p w14:paraId="46EEBFB9" w14:textId="77777777" w:rsidR="00F85302" w:rsidRPr="00FD66A8" w:rsidRDefault="00FD66A8" w:rsidP="00FD66A8">
      <w:pPr>
        <w:pStyle w:val="a1"/>
        <w:spacing w:before="60" w:after="60"/>
        <w:ind w:firstLine="420"/>
        <w:rPr>
          <w:i/>
        </w:rPr>
      </w:pPr>
      <w:r w:rsidRPr="00FD66A8">
        <w:rPr>
          <w:rFonts w:hint="eastAsia"/>
          <w:i/>
        </w:rPr>
        <w:t>（详见报告末附录）</w:t>
      </w:r>
    </w:p>
    <w:p w14:paraId="503DFA51" w14:textId="77777777" w:rsidR="00FD66A8" w:rsidRPr="00FD66A8" w:rsidRDefault="00FD66A8" w:rsidP="004C5787">
      <w:pPr>
        <w:pStyle w:val="a1"/>
        <w:spacing w:before="60" w:after="60"/>
        <w:ind w:firstLine="0"/>
      </w:pPr>
    </w:p>
    <w:p w14:paraId="74B8D4A8" w14:textId="77777777" w:rsidR="006E2874" w:rsidRPr="00FD66A8" w:rsidRDefault="006628D6" w:rsidP="00F85302">
      <w:pPr>
        <w:spacing w:before="60" w:after="60"/>
        <w:rPr>
          <w:b/>
          <w:sz w:val="24"/>
        </w:rPr>
      </w:pPr>
      <w:r w:rsidRPr="00FD66A8">
        <w:rPr>
          <w:rFonts w:hint="eastAsia"/>
          <w:b/>
          <w:sz w:val="24"/>
        </w:rPr>
        <w:t>五、</w:t>
      </w:r>
      <w:r w:rsidRPr="00FD66A8">
        <w:rPr>
          <w:b/>
          <w:sz w:val="24"/>
        </w:rPr>
        <w:t>实验总结</w:t>
      </w:r>
    </w:p>
    <w:p w14:paraId="71C32C10" w14:textId="77777777" w:rsidR="00FD66A8" w:rsidRDefault="00FD66A8" w:rsidP="00FD66A8">
      <w:pPr>
        <w:spacing w:before="60" w:after="60"/>
        <w:ind w:firstLine="420"/>
        <w:rPr>
          <w:i/>
          <w:sz w:val="24"/>
        </w:rPr>
      </w:pPr>
      <w:r w:rsidRPr="00FD66A8">
        <w:rPr>
          <w:rFonts w:hint="eastAsia"/>
          <w:i/>
          <w:sz w:val="24"/>
        </w:rPr>
        <w:t>（详见报告末附录）</w:t>
      </w:r>
    </w:p>
    <w:p w14:paraId="677E458A" w14:textId="77777777" w:rsidR="00FD66A8" w:rsidRPr="00FD66A8" w:rsidRDefault="00FD66A8" w:rsidP="00FD66A8">
      <w:pPr>
        <w:spacing w:before="60" w:after="60"/>
        <w:rPr>
          <w:sz w:val="24"/>
        </w:rPr>
      </w:pPr>
    </w:p>
    <w:p w14:paraId="723EB657" w14:textId="77777777" w:rsidR="006E2874" w:rsidRDefault="00F85302" w:rsidP="00F85302">
      <w:pPr>
        <w:pStyle w:val="a1"/>
        <w:spacing w:before="60" w:after="60"/>
        <w:ind w:firstLine="0"/>
        <w:jc w:val="center"/>
      </w:pPr>
      <w:r>
        <w:br w:type="page"/>
      </w:r>
      <w:r w:rsidR="006628D6">
        <w:rPr>
          <w:rFonts w:hint="eastAsia"/>
          <w:b/>
          <w:sz w:val="32"/>
          <w:szCs w:val="32"/>
        </w:rPr>
        <w:lastRenderedPageBreak/>
        <w:t>Pintos</w:t>
      </w:r>
      <w:r>
        <w:rPr>
          <w:rFonts w:hint="eastAsia"/>
          <w:b/>
          <w:sz w:val="32"/>
          <w:szCs w:val="32"/>
        </w:rPr>
        <w:t xml:space="preserve"> Project</w:t>
      </w:r>
      <w:r>
        <w:rPr>
          <w:b/>
          <w:sz w:val="32"/>
          <w:szCs w:val="32"/>
        </w:rPr>
        <w:t xml:space="preserve"> </w:t>
      </w:r>
      <w:r w:rsidR="006628D6">
        <w:rPr>
          <w:rFonts w:hint="eastAsia"/>
          <w:b/>
          <w:sz w:val="32"/>
          <w:szCs w:val="32"/>
        </w:rPr>
        <w:t>1</w:t>
      </w:r>
    </w:p>
    <w:p w14:paraId="6AE6276E" w14:textId="77777777" w:rsidR="00F85302" w:rsidRDefault="00F85302" w:rsidP="006D4E5A">
      <w:pPr>
        <w:pStyle w:val="a1"/>
        <w:numPr>
          <w:ilvl w:val="0"/>
          <w:numId w:val="12"/>
        </w:numPr>
        <w:spacing w:before="60" w:after="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14:paraId="1A83A2AC" w14:textId="77777777" w:rsidR="006D4E5A" w:rsidRDefault="006D4E5A" w:rsidP="006D4E5A">
      <w:pPr>
        <w:pStyle w:val="a1"/>
        <w:numPr>
          <w:ilvl w:val="0"/>
          <w:numId w:val="13"/>
        </w:numPr>
        <w:spacing w:before="60" w:after="60"/>
      </w:pPr>
      <w:r>
        <w:rPr>
          <w:rFonts w:hint="eastAsia"/>
        </w:rPr>
        <w:t>了解</w:t>
      </w:r>
      <w:r>
        <w:t>Pintos</w:t>
      </w:r>
      <w:r>
        <w:rPr>
          <w:rFonts w:hint="eastAsia"/>
        </w:rPr>
        <w:t>操作系统的功能流程及内核的软件工</w:t>
      </w:r>
      <w:r>
        <w:rPr>
          <w:rFonts w:ascii="宋体" w:hAnsi="宋体" w:cs="宋体" w:hint="eastAsia"/>
        </w:rPr>
        <w:t>程结构。</w:t>
      </w:r>
    </w:p>
    <w:p w14:paraId="47044FC4" w14:textId="77777777" w:rsidR="006D4E5A" w:rsidRDefault="006D4E5A" w:rsidP="006D4E5A">
      <w:pPr>
        <w:pStyle w:val="a1"/>
        <w:numPr>
          <w:ilvl w:val="0"/>
          <w:numId w:val="13"/>
        </w:numPr>
        <w:spacing w:before="60" w:after="60"/>
      </w:pPr>
      <w:r>
        <w:rPr>
          <w:rFonts w:hint="eastAsia"/>
        </w:rPr>
        <w:t>通过</w:t>
      </w:r>
      <w:r>
        <w:rPr>
          <w:rFonts w:hint="eastAsia"/>
        </w:rPr>
        <w:t>Pintos</w:t>
      </w:r>
      <w:r>
        <w:rPr>
          <w:rFonts w:hint="eastAsia"/>
        </w:rPr>
        <w:t>操作系统内核的剖析，了解现有</w:t>
      </w:r>
      <w:r>
        <w:rPr>
          <w:rFonts w:hint="eastAsia"/>
        </w:rPr>
        <w:t>Pintos</w:t>
      </w:r>
      <w:r>
        <w:rPr>
          <w:rFonts w:hint="eastAsia"/>
        </w:rPr>
        <w:t>操作系统在</w:t>
      </w:r>
      <w:r>
        <w:rPr>
          <w:rFonts w:hint="eastAsia"/>
        </w:rPr>
        <w:t>CPU</w:t>
      </w:r>
      <w:r>
        <w:rPr>
          <w:rFonts w:hint="eastAsia"/>
        </w:rPr>
        <w:t>调度功能中存在的问题。</w:t>
      </w:r>
    </w:p>
    <w:p w14:paraId="0B74DD49" w14:textId="77777777" w:rsidR="006D4E5A" w:rsidRDefault="006D4E5A" w:rsidP="006D4E5A">
      <w:pPr>
        <w:pStyle w:val="a1"/>
        <w:numPr>
          <w:ilvl w:val="0"/>
          <w:numId w:val="13"/>
        </w:numPr>
        <w:spacing w:before="60" w:after="60"/>
      </w:pPr>
      <w:r>
        <w:rPr>
          <w:rFonts w:hint="eastAsia"/>
        </w:rPr>
        <w:t>学会用</w:t>
      </w:r>
      <w:r w:rsidRPr="006D4E5A">
        <w:rPr>
          <w:rFonts w:ascii="宋体" w:hAnsi="宋体" w:cs="宋体" w:hint="eastAsia"/>
        </w:rPr>
        <w:t>软件工程</w:t>
      </w:r>
      <w:r>
        <w:rPr>
          <w:rFonts w:ascii="宋体" w:hAnsi="宋体" w:cs="宋体" w:hint="eastAsia"/>
        </w:rPr>
        <w:t>的方法</w:t>
      </w:r>
      <w:r w:rsidRPr="006D4E5A">
        <w:rPr>
          <w:rFonts w:ascii="宋体" w:hAnsi="宋体" w:cs="宋体" w:hint="eastAsia"/>
        </w:rPr>
        <w:t>分析、解决以上问题。</w:t>
      </w:r>
    </w:p>
    <w:p w14:paraId="1D59ED26" w14:textId="77777777" w:rsidR="006D4E5A" w:rsidRDefault="006D4E5A" w:rsidP="006D4E5A">
      <w:pPr>
        <w:pStyle w:val="a1"/>
        <w:numPr>
          <w:ilvl w:val="0"/>
          <w:numId w:val="13"/>
        </w:numPr>
        <w:spacing w:before="60" w:after="60"/>
      </w:pPr>
      <w:r>
        <w:rPr>
          <w:rFonts w:hint="eastAsia"/>
        </w:rPr>
        <w:t>在实践中，通过消除</w:t>
      </w:r>
      <w:r>
        <w:t>Pintos</w:t>
      </w:r>
      <w:r>
        <w:rPr>
          <w:rFonts w:hint="eastAsia"/>
        </w:rPr>
        <w:t>操作系统调度问题，学会利用</w:t>
      </w:r>
      <w:r>
        <w:rPr>
          <w:rFonts w:hint="eastAsia"/>
        </w:rPr>
        <w:t>GDB</w:t>
      </w:r>
      <w:r>
        <w:rPr>
          <w:rFonts w:hint="eastAsia"/>
        </w:rPr>
        <w:t>跟踪策略对程序进行动态调试的方法</w:t>
      </w:r>
      <w:r w:rsidRPr="006D4E5A">
        <w:rPr>
          <w:rFonts w:ascii="宋体" w:hAnsi="宋体" w:cs="宋体" w:hint="eastAsia"/>
        </w:rPr>
        <w:t>。</w:t>
      </w:r>
    </w:p>
    <w:p w14:paraId="1DEB840D" w14:textId="77777777" w:rsidR="00F85302" w:rsidRDefault="00F85302" w:rsidP="006D4E5A">
      <w:pPr>
        <w:pStyle w:val="a1"/>
        <w:numPr>
          <w:ilvl w:val="0"/>
          <w:numId w:val="12"/>
        </w:numPr>
        <w:spacing w:before="60" w:after="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实验内容与设计思想</w:t>
      </w:r>
    </w:p>
    <w:p w14:paraId="6F35B7DE" w14:textId="77777777" w:rsidR="006D4E5A" w:rsidRDefault="006D4E5A" w:rsidP="006D4E5A">
      <w:pPr>
        <w:pStyle w:val="a1"/>
        <w:numPr>
          <w:ilvl w:val="0"/>
          <w:numId w:val="14"/>
        </w:numPr>
        <w:spacing w:before="60" w:after="60"/>
      </w:pPr>
      <w:r>
        <w:rPr>
          <w:rFonts w:hint="eastAsia"/>
        </w:rPr>
        <w:t>通过</w:t>
      </w:r>
      <w:r>
        <w:rPr>
          <w:rFonts w:hint="eastAsia"/>
        </w:rPr>
        <w:t>Pintos</w:t>
      </w:r>
      <w:r>
        <w:rPr>
          <w:rFonts w:hint="eastAsia"/>
        </w:rPr>
        <w:t>操作系统内核的剖析，了解其线程管理的机制。</w:t>
      </w:r>
    </w:p>
    <w:p w14:paraId="7ADBB4FC" w14:textId="77777777" w:rsidR="006D4E5A" w:rsidRDefault="006D4E5A" w:rsidP="006D4E5A">
      <w:pPr>
        <w:pStyle w:val="a1"/>
        <w:numPr>
          <w:ilvl w:val="0"/>
          <w:numId w:val="14"/>
        </w:numPr>
        <w:spacing w:before="60" w:after="60"/>
      </w:pPr>
      <w:r>
        <w:rPr>
          <w:rFonts w:hint="eastAsia"/>
        </w:rPr>
        <w:t>了解现有</w:t>
      </w:r>
      <w:r>
        <w:rPr>
          <w:rFonts w:hint="eastAsia"/>
        </w:rPr>
        <w:t>Pintos</w:t>
      </w:r>
      <w:r>
        <w:rPr>
          <w:rFonts w:hint="eastAsia"/>
        </w:rPr>
        <w:t>操作系统的功能及线程调度中存在的问题。</w:t>
      </w:r>
    </w:p>
    <w:p w14:paraId="59BB12C5" w14:textId="77777777" w:rsidR="006D4E5A" w:rsidRDefault="006D4E5A" w:rsidP="006D4E5A">
      <w:pPr>
        <w:pStyle w:val="a1"/>
        <w:numPr>
          <w:ilvl w:val="0"/>
          <w:numId w:val="14"/>
        </w:numPr>
        <w:spacing w:before="60" w:after="60"/>
      </w:pPr>
      <w:r>
        <w:rPr>
          <w:rFonts w:hint="eastAsia"/>
        </w:rPr>
        <w:t>分析内核的基础上，分析忙等问题，设计算法，分步跟踪和调试，通过实践，有效解决忙等问题，并对实验结果进行</w:t>
      </w:r>
      <w:r w:rsidRPr="006D4E5A">
        <w:rPr>
          <w:rFonts w:ascii="宋体" w:hAnsi="宋体" w:cs="宋体" w:hint="eastAsia"/>
        </w:rPr>
        <w:t>分析。</w:t>
      </w:r>
    </w:p>
    <w:p w14:paraId="78CBE6B4" w14:textId="77777777" w:rsidR="003125E7" w:rsidRDefault="006D4E5A" w:rsidP="003125E7">
      <w:pPr>
        <w:pStyle w:val="a1"/>
        <w:numPr>
          <w:ilvl w:val="0"/>
          <w:numId w:val="14"/>
        </w:numPr>
        <w:spacing w:before="60" w:after="60"/>
      </w:pPr>
      <w:r>
        <w:rPr>
          <w:rFonts w:hint="eastAsia"/>
        </w:rPr>
        <w:t>分析内核的基础上，分析现有</w:t>
      </w:r>
      <w:r>
        <w:t>CPU</w:t>
      </w:r>
      <w:r>
        <w:rPr>
          <w:rFonts w:hint="eastAsia"/>
        </w:rPr>
        <w:t>调度问题，设计利用</w:t>
      </w:r>
      <w:r>
        <w:rPr>
          <w:rFonts w:ascii="宋体" w:hAnsi="宋体" w:cs="宋体" w:hint="eastAsia"/>
        </w:rPr>
        <w:t>优先级</w:t>
      </w:r>
      <w:r w:rsidR="003125E7">
        <w:rPr>
          <w:rFonts w:ascii="宋体" w:hAnsi="宋体" w:cs="宋体" w:hint="eastAsia"/>
        </w:rPr>
        <w:t>进行</w:t>
      </w:r>
      <w:r>
        <w:rPr>
          <w:rFonts w:ascii="宋体" w:hAnsi="宋体" w:cs="宋体" w:hint="eastAsia"/>
        </w:rPr>
        <w:t>调度的策略，分</w:t>
      </w:r>
      <w:r>
        <w:rPr>
          <w:rFonts w:hint="eastAsia"/>
        </w:rPr>
        <w:t>步跟踪和调试，通过实践，验证抢占优先级调度算法的有效性，并对实验结果</w:t>
      </w:r>
      <w:r w:rsidR="003125E7">
        <w:rPr>
          <w:rFonts w:hint="eastAsia"/>
        </w:rPr>
        <w:t>进行</w:t>
      </w:r>
      <w:r w:rsidRPr="003125E7">
        <w:rPr>
          <w:rFonts w:ascii="宋体" w:hAnsi="宋体" w:cs="宋体" w:hint="eastAsia"/>
        </w:rPr>
        <w:t>分析。</w:t>
      </w:r>
    </w:p>
    <w:p w14:paraId="415E911C" w14:textId="77777777" w:rsidR="006D4E5A" w:rsidRPr="00F85302" w:rsidRDefault="006D4E5A" w:rsidP="003125E7">
      <w:pPr>
        <w:pStyle w:val="a1"/>
        <w:numPr>
          <w:ilvl w:val="0"/>
          <w:numId w:val="14"/>
        </w:numPr>
        <w:spacing w:before="60" w:after="60"/>
      </w:pPr>
      <w:r>
        <w:rPr>
          <w:rFonts w:hint="eastAsia"/>
        </w:rPr>
        <w:t>通过系统分析，设计有效的优先级翻转及多级反馈队列的</w:t>
      </w:r>
      <w:r>
        <w:rPr>
          <w:rFonts w:hint="eastAsia"/>
        </w:rPr>
        <w:t>CPU</w:t>
      </w:r>
      <w:r>
        <w:rPr>
          <w:rFonts w:hint="eastAsia"/>
        </w:rPr>
        <w:t>调度策略，分步跟踪和调试，通过实践，验证优先级翻转及多级反馈队列的</w:t>
      </w:r>
      <w:r>
        <w:rPr>
          <w:rFonts w:hint="eastAsia"/>
        </w:rPr>
        <w:t>CPU</w:t>
      </w:r>
      <w:r>
        <w:rPr>
          <w:rFonts w:hint="eastAsia"/>
        </w:rPr>
        <w:t>调度算法的有效性，并对实验结果</w:t>
      </w:r>
      <w:r w:rsidR="003125E7">
        <w:rPr>
          <w:rFonts w:hint="eastAsia"/>
        </w:rPr>
        <w:t>进行</w:t>
      </w:r>
      <w:r w:rsidRPr="003125E7">
        <w:rPr>
          <w:rFonts w:ascii="宋体" w:hAnsi="宋体" w:cs="宋体" w:hint="eastAsia"/>
        </w:rPr>
        <w:t>分析。</w:t>
      </w:r>
    </w:p>
    <w:p w14:paraId="63F1B39D" w14:textId="77777777" w:rsidR="00F85302" w:rsidRDefault="00F85302" w:rsidP="00F85302">
      <w:pPr>
        <w:pStyle w:val="a1"/>
        <w:spacing w:before="60" w:after="60"/>
        <w:ind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三、实验使用环境</w:t>
      </w:r>
    </w:p>
    <w:p w14:paraId="4A848313" w14:textId="77777777" w:rsidR="006D4E5A" w:rsidRPr="00F85302" w:rsidRDefault="006D4E5A" w:rsidP="006D4E5A">
      <w:pPr>
        <w:pStyle w:val="a1"/>
        <w:spacing w:before="60" w:after="60"/>
        <w:ind w:left="420" w:firstLine="420"/>
      </w:pPr>
      <w:r w:rsidRPr="006D4E5A">
        <w:rPr>
          <w:rFonts w:hint="eastAsia"/>
        </w:rPr>
        <w:t>Ubuntu 18.04</w:t>
      </w:r>
      <w:r w:rsidRPr="006D4E5A">
        <w:rPr>
          <w:rFonts w:hint="eastAsia"/>
        </w:rPr>
        <w:t>，</w:t>
      </w:r>
      <w:r w:rsidRPr="006D4E5A">
        <w:rPr>
          <w:rFonts w:hint="eastAsia"/>
        </w:rPr>
        <w:t>Pintos</w:t>
      </w:r>
      <w:r w:rsidRPr="006D4E5A">
        <w:rPr>
          <w:rFonts w:hint="eastAsia"/>
        </w:rPr>
        <w:t>，</w:t>
      </w:r>
      <w:r w:rsidRPr="006D4E5A">
        <w:rPr>
          <w:rFonts w:hint="eastAsia"/>
        </w:rPr>
        <w:t>VS</w:t>
      </w:r>
      <w:r>
        <w:t xml:space="preserve"> </w:t>
      </w:r>
      <w:r w:rsidRPr="006D4E5A">
        <w:rPr>
          <w:rFonts w:hint="eastAsia"/>
        </w:rPr>
        <w:t>Code</w:t>
      </w:r>
      <w:r w:rsidRPr="006D4E5A">
        <w:rPr>
          <w:rFonts w:hint="eastAsia"/>
        </w:rPr>
        <w:t>，</w:t>
      </w:r>
      <w:r>
        <w:rPr>
          <w:rFonts w:hint="eastAsia"/>
        </w:rPr>
        <w:t>GDB</w:t>
      </w:r>
    </w:p>
    <w:p w14:paraId="58A53F1A" w14:textId="77777777" w:rsidR="00F85302" w:rsidRDefault="00F85302" w:rsidP="00F85302">
      <w:pPr>
        <w:pStyle w:val="a1"/>
        <w:spacing w:before="60" w:after="60"/>
        <w:ind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四、实验过程与分析、调试过程</w:t>
      </w:r>
    </w:p>
    <w:p w14:paraId="5672A20F" w14:textId="77777777" w:rsidR="00FD66A8" w:rsidRPr="00F85302" w:rsidRDefault="00FD66A8" w:rsidP="00F85302">
      <w:pPr>
        <w:pStyle w:val="a1"/>
        <w:spacing w:before="60" w:after="60"/>
        <w:ind w:firstLine="420"/>
      </w:pPr>
      <w:r w:rsidRPr="00FD66A8">
        <w:rPr>
          <w:rFonts w:hint="eastAsia"/>
          <w:i/>
        </w:rPr>
        <w:t>（详见报告末附录）</w:t>
      </w:r>
    </w:p>
    <w:p w14:paraId="06BFFC95" w14:textId="77777777" w:rsidR="00F85302" w:rsidRDefault="00F85302" w:rsidP="00F85302">
      <w:pPr>
        <w:pStyle w:val="a1"/>
        <w:spacing w:before="60" w:after="60"/>
        <w:ind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五、实验结果及分析</w:t>
      </w:r>
    </w:p>
    <w:p w14:paraId="0E499F86" w14:textId="77777777" w:rsidR="00FD66A8" w:rsidRPr="00F85302" w:rsidRDefault="00FD66A8" w:rsidP="00F85302">
      <w:pPr>
        <w:pStyle w:val="a1"/>
        <w:spacing w:before="60" w:after="60"/>
        <w:ind w:firstLine="420"/>
      </w:pPr>
      <w:r w:rsidRPr="00FD66A8">
        <w:rPr>
          <w:rFonts w:hint="eastAsia"/>
          <w:i/>
        </w:rPr>
        <w:t>（详见报告末附录）</w:t>
      </w:r>
    </w:p>
    <w:p w14:paraId="39797E6B" w14:textId="77777777" w:rsidR="006E2874" w:rsidRDefault="00F85302" w:rsidP="00F85302">
      <w:pPr>
        <w:pStyle w:val="a1"/>
        <w:spacing w:before="60" w:after="60"/>
        <w:ind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六、项目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小结</w:t>
      </w:r>
    </w:p>
    <w:p w14:paraId="04F3A531" w14:textId="77777777" w:rsidR="00FD66A8" w:rsidRPr="00F85302" w:rsidRDefault="00FD66A8" w:rsidP="00F85302">
      <w:pPr>
        <w:pStyle w:val="a1"/>
        <w:spacing w:before="60" w:after="60"/>
        <w:ind w:firstLine="420"/>
      </w:pPr>
      <w:r w:rsidRPr="00FD66A8">
        <w:rPr>
          <w:rFonts w:hint="eastAsia"/>
          <w:i/>
        </w:rPr>
        <w:t>（详见报告末附录）</w:t>
      </w:r>
    </w:p>
    <w:p w14:paraId="121505DF" w14:textId="77777777" w:rsidR="006E2874" w:rsidRDefault="00F85302" w:rsidP="00F85302">
      <w:pPr>
        <w:pStyle w:val="a1"/>
        <w:spacing w:before="60" w:after="60"/>
        <w:ind w:firstLine="420"/>
        <w:jc w:val="center"/>
      </w:pPr>
      <w:r>
        <w:rPr>
          <w:b/>
          <w:sz w:val="28"/>
          <w:szCs w:val="28"/>
          <w:highlight w:val="red"/>
        </w:rPr>
        <w:br w:type="page"/>
      </w:r>
      <w:r w:rsidR="006628D6">
        <w:rPr>
          <w:rFonts w:hint="eastAsia"/>
          <w:b/>
          <w:sz w:val="32"/>
          <w:szCs w:val="32"/>
        </w:rPr>
        <w:lastRenderedPageBreak/>
        <w:t>Pintos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Project</w:t>
      </w:r>
      <w:r w:rsidR="006628D6">
        <w:rPr>
          <w:rFonts w:hint="eastAsia"/>
          <w:b/>
          <w:sz w:val="32"/>
          <w:szCs w:val="32"/>
        </w:rPr>
        <w:t>２</w:t>
      </w:r>
    </w:p>
    <w:p w14:paraId="4B8EF0E9" w14:textId="77777777" w:rsidR="006E2874" w:rsidRDefault="006628D6" w:rsidP="00FD66A8">
      <w:pPr>
        <w:pStyle w:val="a1"/>
        <w:numPr>
          <w:ilvl w:val="0"/>
          <w:numId w:val="8"/>
        </w:numPr>
        <w:spacing w:before="60" w:after="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  <w:bookmarkStart w:id="5" w:name="_GoBack"/>
      <w:bookmarkEnd w:id="5"/>
    </w:p>
    <w:p w14:paraId="45BCFDA0" w14:textId="77777777" w:rsidR="00FD66A8" w:rsidRDefault="00FD66A8" w:rsidP="00FD66A8">
      <w:pPr>
        <w:pStyle w:val="a1"/>
        <w:numPr>
          <w:ilvl w:val="0"/>
          <w:numId w:val="9"/>
        </w:numPr>
        <w:spacing w:before="60" w:after="60"/>
      </w:pPr>
      <w:r>
        <w:rPr>
          <w:rFonts w:hint="eastAsia"/>
        </w:rPr>
        <w:t>了解</w:t>
      </w:r>
      <w:r>
        <w:t>Pintos</w:t>
      </w:r>
      <w:r>
        <w:rPr>
          <w:rFonts w:hint="eastAsia"/>
        </w:rPr>
        <w:t>操作系统的功能流程及内核的软件</w:t>
      </w:r>
      <w:r>
        <w:rPr>
          <w:rFonts w:ascii="微软雅黑" w:eastAsia="微软雅黑" w:hAnsi="微软雅黑" w:cs="微软雅黑" w:hint="eastAsia"/>
        </w:rPr>
        <w:t>⼯</w:t>
      </w:r>
      <w:r>
        <w:rPr>
          <w:rFonts w:ascii="宋体" w:hAnsi="宋体" w:cs="宋体" w:hint="eastAsia"/>
        </w:rPr>
        <w:t>程结构。</w:t>
      </w:r>
    </w:p>
    <w:p w14:paraId="7E5ABAF0" w14:textId="77777777" w:rsidR="00FD66A8" w:rsidRDefault="00FD66A8" w:rsidP="00FD66A8">
      <w:pPr>
        <w:pStyle w:val="a1"/>
        <w:numPr>
          <w:ilvl w:val="0"/>
          <w:numId w:val="9"/>
        </w:numPr>
        <w:spacing w:before="60" w:after="60"/>
      </w:pPr>
      <w:r>
        <w:rPr>
          <w:rFonts w:hint="eastAsia"/>
        </w:rPr>
        <w:t>通过</w:t>
      </w:r>
      <w:r>
        <w:t>Pintos</w:t>
      </w:r>
      <w:r>
        <w:rPr>
          <w:rFonts w:hint="eastAsia"/>
        </w:rPr>
        <w:t>操作系统内核的剖析，了解现有</w:t>
      </w:r>
      <w:r>
        <w:t>Pintos</w:t>
      </w:r>
      <w:r>
        <w:rPr>
          <w:rFonts w:hint="eastAsia"/>
        </w:rPr>
        <w:t>操作系统在处理</w:t>
      </w:r>
      <w:r>
        <w:rPr>
          <w:rFonts w:ascii="宋体" w:hAnsi="宋体" w:cs="宋体" w:hint="eastAsia"/>
        </w:rPr>
        <w:t>用户程序方面</w:t>
      </w:r>
      <w:r>
        <w:rPr>
          <w:rFonts w:hint="eastAsia"/>
        </w:rPr>
        <w:t>中存在的参数传递问题，有效解决其参数传递的问题。</w:t>
      </w:r>
    </w:p>
    <w:p w14:paraId="79C284E4" w14:textId="77777777" w:rsidR="00FD66A8" w:rsidRDefault="00FD66A8" w:rsidP="00FD66A8">
      <w:pPr>
        <w:pStyle w:val="a1"/>
        <w:numPr>
          <w:ilvl w:val="0"/>
          <w:numId w:val="9"/>
        </w:numPr>
        <w:spacing w:before="60" w:after="60"/>
      </w:pPr>
      <w:r>
        <w:t>Pintos</w:t>
      </w:r>
      <w:r>
        <w:rPr>
          <w:rFonts w:hint="eastAsia"/>
        </w:rPr>
        <w:t>内核剖析，了解其中断处理的机制，学会操作系统中断功能的编写方法</w:t>
      </w:r>
    </w:p>
    <w:p w14:paraId="36711AD6" w14:textId="77777777" w:rsidR="00FD66A8" w:rsidRDefault="00FD66A8" w:rsidP="00FD66A8">
      <w:pPr>
        <w:pStyle w:val="a1"/>
        <w:numPr>
          <w:ilvl w:val="0"/>
          <w:numId w:val="9"/>
        </w:numPr>
        <w:spacing w:before="60" w:after="60"/>
      </w:pPr>
      <w:r>
        <w:rPr>
          <w:rFonts w:hint="eastAsia"/>
        </w:rPr>
        <w:t>了解现有</w:t>
      </w:r>
      <w:r>
        <w:t>Pintos</w:t>
      </w:r>
      <w:r>
        <w:rPr>
          <w:rFonts w:hint="eastAsia"/>
        </w:rPr>
        <w:t>操作系统的系统调用</w:t>
      </w:r>
      <w:r>
        <w:rPr>
          <w:rFonts w:ascii="宋体" w:hAnsi="宋体" w:cs="宋体" w:hint="eastAsia"/>
        </w:rPr>
        <w:t>功能，根据其中断机制，完善系统调用功能，</w:t>
      </w:r>
      <w:r>
        <w:rPr>
          <w:rFonts w:hint="eastAsia"/>
        </w:rPr>
        <w:t>使</w:t>
      </w:r>
      <w:r>
        <w:t>Pintos</w:t>
      </w:r>
      <w:r>
        <w:rPr>
          <w:rFonts w:hint="eastAsia"/>
        </w:rPr>
        <w:t>系统具有处理用户</w:t>
      </w:r>
      <w:r w:rsidRPr="00FD66A8">
        <w:rPr>
          <w:rFonts w:ascii="宋体" w:hAnsi="宋体" w:cs="宋体" w:hint="eastAsia"/>
        </w:rPr>
        <w:t>中断请求的功能。</w:t>
      </w:r>
    </w:p>
    <w:p w14:paraId="2C1F4EE6" w14:textId="77777777" w:rsidR="00FD66A8" w:rsidRDefault="00FD66A8" w:rsidP="006D4E5A">
      <w:pPr>
        <w:pStyle w:val="a1"/>
        <w:numPr>
          <w:ilvl w:val="0"/>
          <w:numId w:val="9"/>
        </w:numPr>
        <w:spacing w:before="60" w:after="60"/>
      </w:pPr>
      <w:r>
        <w:rPr>
          <w:rFonts w:hint="eastAsia"/>
        </w:rPr>
        <w:t>通过</w:t>
      </w:r>
      <w:r>
        <w:t>Pintos</w:t>
      </w:r>
      <w:r>
        <w:rPr>
          <w:rFonts w:hint="eastAsia"/>
        </w:rPr>
        <w:t>内核剖析，解决现有</w:t>
      </w:r>
      <w:r>
        <w:t>Pintos</w:t>
      </w:r>
      <w:r>
        <w:rPr>
          <w:rFonts w:hint="eastAsia"/>
        </w:rPr>
        <w:t>操作系统中存在的进程终止时</w:t>
      </w:r>
      <w:r w:rsidRPr="00FD66A8">
        <w:rPr>
          <w:rFonts w:ascii="宋体" w:hAnsi="宋体" w:cs="宋体" w:hint="eastAsia"/>
        </w:rPr>
        <w:t>缺少终端</w:t>
      </w:r>
      <w:r>
        <w:rPr>
          <w:rFonts w:ascii="宋体" w:hAnsi="宋体" w:cs="宋体" w:hint="eastAsia"/>
        </w:rPr>
        <w:t>提示</w:t>
      </w:r>
      <w:r w:rsidRPr="00FD66A8">
        <w:rPr>
          <w:rFonts w:ascii="宋体" w:hAnsi="宋体" w:cs="宋体" w:hint="eastAsia"/>
        </w:rPr>
        <w:t>的问题</w:t>
      </w:r>
      <w:r w:rsidR="006D4E5A">
        <w:rPr>
          <w:rFonts w:ascii="宋体" w:hAnsi="宋体" w:cs="宋体" w:hint="eastAsia"/>
        </w:rPr>
        <w:t>以及</w:t>
      </w:r>
      <w:r>
        <w:rPr>
          <w:rFonts w:hint="eastAsia"/>
        </w:rPr>
        <w:t>运行文件</w:t>
      </w:r>
      <w:r>
        <w:rPr>
          <w:rFonts w:ascii="宋体" w:hAnsi="宋体" w:cs="宋体" w:hint="eastAsia"/>
        </w:rPr>
        <w:t>禁止</w:t>
      </w:r>
      <w:r w:rsidRPr="00FD66A8">
        <w:rPr>
          <w:rFonts w:ascii="宋体" w:hAnsi="宋体" w:cs="宋体" w:hint="eastAsia"/>
        </w:rPr>
        <w:t>写操作的</w:t>
      </w:r>
      <w:r>
        <w:rPr>
          <w:rFonts w:hint="eastAsia"/>
        </w:rPr>
        <w:t>问题。</w:t>
      </w:r>
    </w:p>
    <w:p w14:paraId="48228826" w14:textId="77777777" w:rsidR="006E2874" w:rsidRDefault="006628D6" w:rsidP="00FD66A8">
      <w:pPr>
        <w:pStyle w:val="a1"/>
        <w:numPr>
          <w:ilvl w:val="0"/>
          <w:numId w:val="8"/>
        </w:numPr>
        <w:spacing w:before="60" w:after="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实验内容与设计思想</w:t>
      </w:r>
    </w:p>
    <w:p w14:paraId="6FCDF54A" w14:textId="77777777" w:rsidR="006D4E5A" w:rsidRDefault="00FD66A8" w:rsidP="006D4E5A">
      <w:pPr>
        <w:pStyle w:val="a1"/>
        <w:numPr>
          <w:ilvl w:val="0"/>
          <w:numId w:val="11"/>
        </w:numPr>
        <w:spacing w:before="60" w:after="60"/>
      </w:pPr>
      <w:r>
        <w:rPr>
          <w:rFonts w:hint="eastAsia"/>
        </w:rPr>
        <w:t>在分析内核的基础上</w:t>
      </w:r>
      <w:r w:rsidR="006D4E5A">
        <w:rPr>
          <w:rFonts w:hint="eastAsia"/>
        </w:rPr>
        <w:t>，</w:t>
      </w:r>
      <w:r>
        <w:rPr>
          <w:rFonts w:hint="eastAsia"/>
        </w:rPr>
        <w:t>对</w:t>
      </w:r>
      <w:r>
        <w:rPr>
          <w:rFonts w:hint="eastAsia"/>
        </w:rPr>
        <w:t>Pintos</w:t>
      </w:r>
      <w:r>
        <w:rPr>
          <w:rFonts w:hint="eastAsia"/>
        </w:rPr>
        <w:t>操作系统的参数传递问题提出有效的策略，设计算法，分步跟踪和调试，通过实践，有效解决参数传递问题，并对实验结果</w:t>
      </w:r>
      <w:r w:rsidR="006D4E5A">
        <w:rPr>
          <w:rFonts w:hint="eastAsia"/>
        </w:rPr>
        <w:t>进行</w:t>
      </w:r>
      <w:r>
        <w:rPr>
          <w:rFonts w:ascii="宋体" w:hAnsi="宋体" w:cs="宋体" w:hint="eastAsia"/>
        </w:rPr>
        <w:t>分析。</w:t>
      </w:r>
    </w:p>
    <w:p w14:paraId="4B480FC5" w14:textId="77777777" w:rsidR="006D4E5A" w:rsidRDefault="00FD66A8" w:rsidP="006D4E5A">
      <w:pPr>
        <w:pStyle w:val="a1"/>
        <w:numPr>
          <w:ilvl w:val="0"/>
          <w:numId w:val="11"/>
        </w:numPr>
        <w:spacing w:before="60" w:after="60"/>
      </w:pPr>
      <w:r>
        <w:rPr>
          <w:rFonts w:hint="eastAsia"/>
        </w:rPr>
        <w:t>Pintos</w:t>
      </w:r>
      <w:r>
        <w:rPr>
          <w:rFonts w:hint="eastAsia"/>
        </w:rPr>
        <w:t>操作系统内核的剖析，了解其中断处理的机制，在此基础上，完善</w:t>
      </w:r>
      <w:r>
        <w:rPr>
          <w:rFonts w:hint="eastAsia"/>
        </w:rPr>
        <w:t>Pintos</w:t>
      </w:r>
      <w:r>
        <w:rPr>
          <w:rFonts w:hint="eastAsia"/>
        </w:rPr>
        <w:t>的系统</w:t>
      </w:r>
      <w:r w:rsidR="006D4E5A">
        <w:rPr>
          <w:rFonts w:hint="eastAsia"/>
        </w:rPr>
        <w:t>调用</w:t>
      </w:r>
      <w:r w:rsidRPr="006D4E5A">
        <w:rPr>
          <w:rFonts w:ascii="宋体" w:hAnsi="宋体" w:cs="宋体" w:hint="eastAsia"/>
        </w:rPr>
        <w:t>功能，设计算法，分步跟踪和调试，通过测试分析完善的系统</w:t>
      </w:r>
      <w:r w:rsidR="006D4E5A">
        <w:rPr>
          <w:rFonts w:ascii="宋体" w:hAnsi="宋体" w:cs="宋体" w:hint="eastAsia"/>
        </w:rPr>
        <w:t>调用</w:t>
      </w:r>
      <w:r w:rsidRPr="006D4E5A">
        <w:rPr>
          <w:rFonts w:ascii="宋体" w:hAnsi="宋体" w:cs="宋体" w:hint="eastAsia"/>
        </w:rPr>
        <w:t>功能。</w:t>
      </w:r>
    </w:p>
    <w:p w14:paraId="2691C405" w14:textId="77777777" w:rsidR="006D4E5A" w:rsidRDefault="00FD66A8" w:rsidP="006D4E5A">
      <w:pPr>
        <w:pStyle w:val="a1"/>
        <w:numPr>
          <w:ilvl w:val="0"/>
          <w:numId w:val="11"/>
        </w:numPr>
        <w:spacing w:before="60" w:after="60"/>
      </w:pPr>
      <w:r>
        <w:rPr>
          <w:rFonts w:hint="eastAsia"/>
        </w:rPr>
        <w:t>在分析内核的基础上，对现有</w:t>
      </w:r>
      <w:r>
        <w:t>Pintos</w:t>
      </w:r>
      <w:r>
        <w:rPr>
          <w:rFonts w:hint="eastAsia"/>
        </w:rPr>
        <w:t>操作系统</w:t>
      </w:r>
      <w:r w:rsidR="006D4E5A">
        <w:rPr>
          <w:rFonts w:hint="eastAsia"/>
        </w:rPr>
        <w:t>进行</w:t>
      </w:r>
      <w:r>
        <w:rPr>
          <w:rFonts w:ascii="宋体" w:hAnsi="宋体" w:cs="宋体" w:hint="eastAsia"/>
        </w:rPr>
        <w:t>完善，增加进程的终端</w:t>
      </w:r>
      <w:r w:rsidR="006D4E5A">
        <w:rPr>
          <w:rFonts w:ascii="宋体" w:hAnsi="宋体" w:cs="宋体" w:hint="eastAsia"/>
        </w:rPr>
        <w:t>提示</w:t>
      </w:r>
      <w:r w:rsidRPr="006D4E5A">
        <w:rPr>
          <w:rFonts w:ascii="宋体" w:hAnsi="宋体" w:cs="宋体" w:hint="eastAsia"/>
        </w:rPr>
        <w:t>功能，设计算法，分步跟踪和调试，通过实践，验证终端</w:t>
      </w:r>
      <w:r w:rsidR="006D4E5A">
        <w:rPr>
          <w:rFonts w:ascii="宋体" w:hAnsi="宋体" w:cs="宋体" w:hint="eastAsia"/>
        </w:rPr>
        <w:t>提示功能</w:t>
      </w:r>
      <w:r w:rsidRPr="006D4E5A">
        <w:rPr>
          <w:rFonts w:ascii="宋体" w:hAnsi="宋体" w:cs="宋体" w:hint="eastAsia"/>
        </w:rPr>
        <w:t>的有效性。</w:t>
      </w:r>
    </w:p>
    <w:p w14:paraId="4119CA49" w14:textId="77777777" w:rsidR="00FD66A8" w:rsidRPr="00F85302" w:rsidRDefault="00FD66A8" w:rsidP="006D4E5A">
      <w:pPr>
        <w:pStyle w:val="a1"/>
        <w:numPr>
          <w:ilvl w:val="0"/>
          <w:numId w:val="11"/>
        </w:numPr>
        <w:spacing w:before="60" w:after="60"/>
      </w:pPr>
      <w:r>
        <w:rPr>
          <w:rFonts w:hint="eastAsia"/>
        </w:rPr>
        <w:t>在分析内核的基础上，对现有</w:t>
      </w:r>
      <w:r>
        <w:t>Pintos</w:t>
      </w:r>
      <w:r>
        <w:rPr>
          <w:rFonts w:hint="eastAsia"/>
        </w:rPr>
        <w:t>操作系统</w:t>
      </w:r>
      <w:r w:rsidR="006D4E5A">
        <w:rPr>
          <w:rFonts w:hint="eastAsia"/>
        </w:rPr>
        <w:t>进行</w:t>
      </w:r>
      <w:r w:rsidRPr="006D4E5A">
        <w:rPr>
          <w:rFonts w:ascii="宋体" w:hAnsi="宋体" w:cs="宋体" w:hint="eastAsia"/>
        </w:rPr>
        <w:t>完善，增加</w:t>
      </w:r>
      <w:r w:rsidR="006D4E5A">
        <w:rPr>
          <w:rFonts w:ascii="宋体" w:hAnsi="宋体" w:cs="宋体" w:hint="eastAsia"/>
        </w:rPr>
        <w:t>运行文件禁止</w:t>
      </w:r>
      <w:r w:rsidRPr="006D4E5A">
        <w:rPr>
          <w:rFonts w:ascii="宋体" w:hAnsi="宋体" w:cs="宋体" w:hint="eastAsia"/>
        </w:rPr>
        <w:t>写操</w:t>
      </w:r>
      <w:r>
        <w:rPr>
          <w:rFonts w:hint="eastAsia"/>
        </w:rPr>
        <w:t>作的功能，设计算法，分步跟踪和调试，通过实践，验证</w:t>
      </w:r>
      <w:r w:rsidR="006D4E5A">
        <w:rPr>
          <w:rFonts w:hint="eastAsia"/>
        </w:rPr>
        <w:t>禁止</w:t>
      </w:r>
      <w:r w:rsidRPr="006D4E5A">
        <w:rPr>
          <w:rFonts w:ascii="宋体" w:hAnsi="宋体" w:cs="宋体" w:hint="eastAsia"/>
        </w:rPr>
        <w:t>写操作功能的有效性。</w:t>
      </w:r>
    </w:p>
    <w:p w14:paraId="15721D87" w14:textId="77777777" w:rsidR="006E2874" w:rsidRDefault="006628D6" w:rsidP="006D4E5A">
      <w:pPr>
        <w:pStyle w:val="a1"/>
        <w:numPr>
          <w:ilvl w:val="0"/>
          <w:numId w:val="8"/>
        </w:numPr>
        <w:spacing w:before="60" w:after="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实验使用环境</w:t>
      </w:r>
    </w:p>
    <w:p w14:paraId="55E370B3" w14:textId="77777777" w:rsidR="006D4E5A" w:rsidRPr="00F85302" w:rsidRDefault="006D4E5A" w:rsidP="006D4E5A">
      <w:pPr>
        <w:pStyle w:val="a1"/>
        <w:spacing w:before="60" w:after="60"/>
        <w:ind w:left="420" w:firstLine="420"/>
      </w:pPr>
      <w:r w:rsidRPr="006D4E5A">
        <w:rPr>
          <w:rFonts w:hint="eastAsia"/>
        </w:rPr>
        <w:t>Ubuntu 18.04</w:t>
      </w:r>
      <w:r w:rsidRPr="006D4E5A">
        <w:rPr>
          <w:rFonts w:hint="eastAsia"/>
        </w:rPr>
        <w:t>，</w:t>
      </w:r>
      <w:r w:rsidRPr="006D4E5A">
        <w:rPr>
          <w:rFonts w:hint="eastAsia"/>
        </w:rPr>
        <w:t>Pintos</w:t>
      </w:r>
      <w:r w:rsidRPr="006D4E5A">
        <w:rPr>
          <w:rFonts w:hint="eastAsia"/>
        </w:rPr>
        <w:t>，</w:t>
      </w:r>
      <w:r w:rsidRPr="006D4E5A">
        <w:rPr>
          <w:rFonts w:hint="eastAsia"/>
        </w:rPr>
        <w:t>VS</w:t>
      </w:r>
      <w:r>
        <w:t xml:space="preserve"> </w:t>
      </w:r>
      <w:r w:rsidRPr="006D4E5A">
        <w:rPr>
          <w:rFonts w:hint="eastAsia"/>
        </w:rPr>
        <w:t>Code</w:t>
      </w:r>
      <w:r w:rsidRPr="006D4E5A">
        <w:rPr>
          <w:rFonts w:hint="eastAsia"/>
        </w:rPr>
        <w:t>，</w:t>
      </w:r>
      <w:r>
        <w:rPr>
          <w:rFonts w:hint="eastAsia"/>
        </w:rPr>
        <w:t>GDB</w:t>
      </w:r>
    </w:p>
    <w:p w14:paraId="116766C3" w14:textId="77777777" w:rsidR="006E2874" w:rsidRDefault="006628D6" w:rsidP="00F85302">
      <w:pPr>
        <w:pStyle w:val="a1"/>
        <w:spacing w:before="60" w:after="60"/>
        <w:ind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四、实验过程与分析、调试过程</w:t>
      </w:r>
    </w:p>
    <w:p w14:paraId="46DDF140" w14:textId="77777777" w:rsidR="00FD66A8" w:rsidRPr="00F85302" w:rsidRDefault="00FD66A8" w:rsidP="006D4E5A">
      <w:pPr>
        <w:pStyle w:val="a1"/>
        <w:spacing w:before="60" w:after="60"/>
        <w:ind w:left="420" w:firstLine="420"/>
      </w:pPr>
      <w:r w:rsidRPr="00FD66A8">
        <w:rPr>
          <w:rFonts w:hint="eastAsia"/>
          <w:i/>
        </w:rPr>
        <w:t>（详见报告末附录）</w:t>
      </w:r>
    </w:p>
    <w:p w14:paraId="4B7CF6BF" w14:textId="77777777" w:rsidR="006E2874" w:rsidRDefault="006628D6" w:rsidP="00F85302">
      <w:pPr>
        <w:pStyle w:val="a1"/>
        <w:spacing w:before="60" w:after="60"/>
        <w:ind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五、实验结果及分析</w:t>
      </w:r>
    </w:p>
    <w:p w14:paraId="1412D6B4" w14:textId="77777777" w:rsidR="00FD66A8" w:rsidRPr="00F85302" w:rsidRDefault="00FD66A8" w:rsidP="006D4E5A">
      <w:pPr>
        <w:pStyle w:val="a1"/>
        <w:spacing w:before="60" w:after="60"/>
        <w:ind w:left="420" w:firstLine="420"/>
      </w:pPr>
      <w:r w:rsidRPr="00FD66A8">
        <w:rPr>
          <w:rFonts w:hint="eastAsia"/>
          <w:i/>
        </w:rPr>
        <w:t>（详见报告末附录）</w:t>
      </w:r>
    </w:p>
    <w:p w14:paraId="31C37EA6" w14:textId="77777777" w:rsidR="006E2874" w:rsidRDefault="006628D6" w:rsidP="00F85302">
      <w:pPr>
        <w:pStyle w:val="a1"/>
        <w:spacing w:before="60" w:after="60"/>
        <w:ind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六、项目２小结</w:t>
      </w:r>
    </w:p>
    <w:p w14:paraId="78688E4F" w14:textId="7AD1B677" w:rsidR="006E2874" w:rsidRDefault="00FD66A8" w:rsidP="00B851F6">
      <w:pPr>
        <w:pStyle w:val="a1"/>
        <w:spacing w:before="60" w:after="60"/>
        <w:ind w:left="420" w:firstLine="420"/>
      </w:pPr>
      <w:r w:rsidRPr="00FD66A8">
        <w:rPr>
          <w:rFonts w:hint="eastAsia"/>
          <w:i/>
        </w:rPr>
        <w:t>（详见报告末附录）</w:t>
      </w:r>
    </w:p>
    <w:sectPr w:rsidR="006E2874">
      <w:footerReference w:type="default" r:id="rId8"/>
      <w:footerReference w:type="first" r:id="rId9"/>
      <w:pgSz w:w="11906" w:h="16838"/>
      <w:pgMar w:top="1440" w:right="1800" w:bottom="1440" w:left="1800" w:header="720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7FCA2D" w14:textId="77777777" w:rsidR="00CD3AA2" w:rsidRDefault="00CD3AA2">
      <w:r>
        <w:separator/>
      </w:r>
    </w:p>
  </w:endnote>
  <w:endnote w:type="continuationSeparator" w:id="0">
    <w:p w14:paraId="531C93DF" w14:textId="77777777" w:rsidR="00CD3AA2" w:rsidRDefault="00CD3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beration Sans">
    <w:altName w:val="Arial"/>
    <w:charset w:val="01"/>
    <w:family w:val="swiss"/>
    <w:pitch w:val="variable"/>
  </w:font>
  <w:font w:name="Noto Sans CJK SC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06679" w14:textId="77777777" w:rsidR="006E2874" w:rsidRDefault="006628D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055C5E6F" wp14:editId="439F7ECC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5245" cy="123825"/>
              <wp:effectExtent l="0" t="3810" r="3810" b="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245" cy="1238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D033F8" w14:textId="77777777" w:rsidR="006E2874" w:rsidRDefault="006628D6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5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905" tIns="1905" rIns="1905" bIns="190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5C5E6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.05pt;width:4.35pt;height:9.7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" stroked="f">
              <v:textbox inset=".15pt,.15pt,.15pt,.15pt">
                <w:txbxContent>
                  <w:p w14:paraId="58D033F8" w14:textId="77777777" w:rsidR="006E2874" w:rsidRDefault="006628D6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5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27D68" w14:textId="77777777" w:rsidR="006E2874" w:rsidRDefault="006E28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B21972" w14:textId="77777777" w:rsidR="00CD3AA2" w:rsidRDefault="00CD3AA2">
      <w:r>
        <w:separator/>
      </w:r>
    </w:p>
  </w:footnote>
  <w:footnote w:type="continuationSeparator" w:id="0">
    <w:p w14:paraId="207C9FAF" w14:textId="77777777" w:rsidR="00CD3AA2" w:rsidRDefault="00CD3A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  <w:lang w:eastAsia="zh-CN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  <w:lang w:eastAsia="zh-CN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  <w:sz w:val="28"/>
        <w:szCs w:val="28"/>
      </w:rPr>
    </w:lvl>
  </w:abstractNum>
  <w:abstractNum w:abstractNumId="4" w15:restartNumberingAfterBreak="0">
    <w:nsid w:val="184248EC"/>
    <w:multiLevelType w:val="hybridMultilevel"/>
    <w:tmpl w:val="8E1073B2"/>
    <w:lvl w:ilvl="0" w:tplc="04090011">
      <w:start w:val="1"/>
      <w:numFmt w:val="decimal"/>
      <w:lvlText w:val="%1)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 w15:restartNumberingAfterBreak="0">
    <w:nsid w:val="1FB635A7"/>
    <w:multiLevelType w:val="hybridMultilevel"/>
    <w:tmpl w:val="5400F702"/>
    <w:lvl w:ilvl="0" w:tplc="16CE4740">
      <w:start w:val="1"/>
      <w:numFmt w:val="japaneseCounting"/>
      <w:lvlText w:val="%1、"/>
      <w:lvlJc w:val="left"/>
      <w:pPr>
        <w:ind w:left="99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231921CB"/>
    <w:multiLevelType w:val="hybridMultilevel"/>
    <w:tmpl w:val="37506B1A"/>
    <w:lvl w:ilvl="0" w:tplc="04090011">
      <w:start w:val="1"/>
      <w:numFmt w:val="decimal"/>
      <w:lvlText w:val="%1)"/>
      <w:lvlJc w:val="left"/>
      <w:pPr>
        <w:ind w:left="1215" w:hanging="360"/>
      </w:p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7" w15:restartNumberingAfterBreak="0">
    <w:nsid w:val="24E06E63"/>
    <w:multiLevelType w:val="hybridMultilevel"/>
    <w:tmpl w:val="5B648452"/>
    <w:lvl w:ilvl="0" w:tplc="04090011">
      <w:start w:val="1"/>
      <w:numFmt w:val="decimal"/>
      <w:lvlText w:val="%1)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31D2118B"/>
    <w:multiLevelType w:val="hybridMultilevel"/>
    <w:tmpl w:val="4CF4B1AE"/>
    <w:lvl w:ilvl="0" w:tplc="04090011">
      <w:start w:val="1"/>
      <w:numFmt w:val="decimal"/>
      <w:lvlText w:val="%1)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37B149B6"/>
    <w:multiLevelType w:val="hybridMultilevel"/>
    <w:tmpl w:val="2118F7D0"/>
    <w:lvl w:ilvl="0" w:tplc="04090011">
      <w:start w:val="1"/>
      <w:numFmt w:val="decimal"/>
      <w:lvlText w:val="%1)"/>
      <w:lvlJc w:val="left"/>
      <w:pPr>
        <w:ind w:left="1215" w:hanging="360"/>
      </w:p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0" w15:restartNumberingAfterBreak="0">
    <w:nsid w:val="3A10386B"/>
    <w:multiLevelType w:val="hybridMultilevel"/>
    <w:tmpl w:val="5CAA7B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64479A"/>
    <w:multiLevelType w:val="hybridMultilevel"/>
    <w:tmpl w:val="25A2395C"/>
    <w:lvl w:ilvl="0" w:tplc="04090011">
      <w:start w:val="1"/>
      <w:numFmt w:val="decimal"/>
      <w:lvlText w:val="%1)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64A97099"/>
    <w:multiLevelType w:val="hybridMultilevel"/>
    <w:tmpl w:val="B2B41D08"/>
    <w:lvl w:ilvl="0" w:tplc="16CE4740">
      <w:start w:val="1"/>
      <w:numFmt w:val="japaneseCounting"/>
      <w:lvlText w:val="%1、"/>
      <w:lvlJc w:val="left"/>
      <w:pPr>
        <w:ind w:left="99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7B525975"/>
    <w:multiLevelType w:val="hybridMultilevel"/>
    <w:tmpl w:val="50AAFB50"/>
    <w:lvl w:ilvl="0" w:tplc="04090011">
      <w:start w:val="1"/>
      <w:numFmt w:val="decimal"/>
      <w:lvlText w:val="%1)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0"/>
  </w:num>
  <w:num w:numId="6">
    <w:abstractNumId w:val="9"/>
  </w:num>
  <w:num w:numId="7">
    <w:abstractNumId w:val="8"/>
  </w:num>
  <w:num w:numId="8">
    <w:abstractNumId w:val="12"/>
  </w:num>
  <w:num w:numId="9">
    <w:abstractNumId w:val="6"/>
  </w:num>
  <w:num w:numId="10">
    <w:abstractNumId w:val="4"/>
  </w:num>
  <w:num w:numId="11">
    <w:abstractNumId w:val="11"/>
  </w:num>
  <w:num w:numId="12">
    <w:abstractNumId w:val="5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xMDG1MDMxtjQxMzZX0lEKTi0uzszPAykwqgUAYnFM5SwAAAA="/>
  </w:docVars>
  <w:rsids>
    <w:rsidRoot w:val="004C5787"/>
    <w:rsid w:val="000B5F3C"/>
    <w:rsid w:val="00170348"/>
    <w:rsid w:val="003125E7"/>
    <w:rsid w:val="004C5787"/>
    <w:rsid w:val="006628D6"/>
    <w:rsid w:val="006D4E5A"/>
    <w:rsid w:val="006E2874"/>
    <w:rsid w:val="00B851F6"/>
    <w:rsid w:val="00CD3AA2"/>
    <w:rsid w:val="00F85302"/>
    <w:rsid w:val="00FD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3BE9550"/>
  <w15:chartTrackingRefBased/>
  <w15:docId w15:val="{387523CD-AF64-4F7F-8BDB-CDB42B0AA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5787"/>
    <w:pPr>
      <w:widowControl w:val="0"/>
      <w:suppressAutoHyphens/>
      <w:jc w:val="both"/>
    </w:pPr>
    <w:rPr>
      <w:rFonts w:eastAsia="宋体"/>
      <w:kern w:val="2"/>
      <w:sz w:val="21"/>
      <w:szCs w:val="24"/>
    </w:rPr>
  </w:style>
  <w:style w:type="paragraph" w:styleId="Heading1">
    <w:name w:val="heading 1"/>
    <w:basedOn w:val="Normal"/>
    <w:next w:val="BodyText"/>
    <w:qFormat/>
    <w:pPr>
      <w:widowControl/>
      <w:numPr>
        <w:numId w:val="1"/>
      </w:numPr>
      <w:spacing w:before="280" w:after="280" w:line="360" w:lineRule="exact"/>
      <w:jc w:val="center"/>
      <w:outlineLvl w:val="0"/>
    </w:pPr>
    <w:rPr>
      <w:rFonts w:ascii="宋体" w:eastAsia="黑体" w:hAnsi="宋体" w:cs="宋体"/>
      <w:sz w:val="3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eastAsia"/>
      <w:lang w:eastAsia="zh-CN"/>
    </w:rPr>
  </w:style>
  <w:style w:type="character" w:customStyle="1" w:styleId="WW8Num3z0">
    <w:name w:val="WW8Num3z0"/>
    <w:rPr>
      <w:rFonts w:hint="eastAsia"/>
      <w:lang w:eastAsia="zh-CN"/>
    </w:rPr>
  </w:style>
  <w:style w:type="character" w:customStyle="1" w:styleId="WW8Num4z0">
    <w:name w:val="WW8Num4z0"/>
    <w:rPr>
      <w:rFonts w:ascii="Wingdings" w:hAnsi="Wingdings" w:cs="Wingdings" w:hint="default"/>
      <w:sz w:val="28"/>
      <w:szCs w:val="28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6z0">
    <w:name w:val="WW8Num6z0"/>
    <w:rPr>
      <w:rFonts w:hint="eastAsia"/>
      <w:lang w:eastAsia="zh-CN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Wingdings" w:hAnsi="Wingdings" w:cs="Wingdings" w:hint="default"/>
    </w:rPr>
  </w:style>
  <w:style w:type="character" w:customStyle="1" w:styleId="WW8Num9z0">
    <w:name w:val="WW8Num9z0"/>
    <w:rPr>
      <w:rFonts w:hint="eastAsia"/>
      <w:lang w:eastAsia="zh-CN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default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 w:hint="default"/>
      <w:sz w:val="28"/>
      <w:szCs w:val="28"/>
    </w:rPr>
  </w:style>
  <w:style w:type="character" w:customStyle="1" w:styleId="a">
    <w:name w:val="默认段落字体"/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1">
    <w:name w:val="标题 1 字符"/>
    <w:rPr>
      <w:rFonts w:ascii="宋体" w:eastAsia="黑体" w:hAnsi="宋体" w:cs="宋体"/>
      <w:kern w:val="2"/>
      <w:sz w:val="30"/>
      <w:lang w:val="en-US" w:eastAsia="zh-CN" w:bidi="ar-SA"/>
    </w:rPr>
  </w:style>
  <w:style w:type="character" w:styleId="PageNumber">
    <w:name w:val="page number"/>
    <w:basedOn w:val="a"/>
  </w:style>
  <w:style w:type="character" w:customStyle="1" w:styleId="HTML">
    <w:name w:val="HTML 变量"/>
    <w:rPr>
      <w:i/>
      <w:iCs/>
    </w:rPr>
  </w:style>
  <w:style w:type="character" w:customStyle="1" w:styleId="HTML0">
    <w:name w:val="HTML 打字机"/>
    <w:rPr>
      <w:rFonts w:ascii="宋体" w:eastAsia="宋体" w:hAnsi="宋体" w:cs="宋体"/>
      <w:sz w:val="24"/>
      <w:szCs w:val="24"/>
    </w:rPr>
  </w:style>
  <w:style w:type="character" w:customStyle="1" w:styleId="a0">
    <w:name w:val="页眉 字符"/>
    <w:rPr>
      <w:kern w:val="2"/>
      <w:sz w:val="18"/>
      <w:szCs w:val="18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TOC1">
    <w:name w:val="toc 1"/>
    <w:basedOn w:val="Normal"/>
    <w:next w:val="Normal"/>
    <w:uiPriority w:val="39"/>
    <w:pPr>
      <w:tabs>
        <w:tab w:val="right" w:leader="dot" w:pos="8607"/>
      </w:tabs>
    </w:pPr>
    <w:rPr>
      <w:rFonts w:ascii="黑体" w:hAnsi="黑体" w:cs="黑体"/>
      <w:sz w:val="24"/>
      <w:szCs w:val="20"/>
    </w:rPr>
  </w:style>
  <w:style w:type="paragraph" w:customStyle="1" w:styleId="a1">
    <w:name w:val="中文首行缩进"/>
    <w:basedOn w:val="Normal"/>
    <w:pPr>
      <w:ind w:firstLine="495"/>
      <w:jc w:val="left"/>
    </w:pPr>
    <w:rPr>
      <w:kern w:val="0"/>
      <w:sz w:val="24"/>
    </w:rPr>
  </w:style>
  <w:style w:type="paragraph" w:customStyle="1" w:styleId="a2">
    <w:name w:val="正文缩进"/>
    <w:basedOn w:val="Normal"/>
    <w:pPr>
      <w:spacing w:line="360" w:lineRule="auto"/>
      <w:ind w:firstLine="200"/>
    </w:pPr>
    <w:rPr>
      <w:rFonts w:ascii="宋体" w:hAnsi="宋体" w:cs="宋体"/>
      <w:sz w:val="24"/>
      <w:szCs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3">
    <w:name w:val="普通(网站)"/>
    <w:basedOn w:val="Normal"/>
    <w:pPr>
      <w:widowControl/>
      <w:spacing w:before="280" w:after="280"/>
      <w:jc w:val="left"/>
    </w:pPr>
    <w:rPr>
      <w:rFonts w:ascii="宋体" w:hAnsi="宋体" w:cs="宋体"/>
      <w:kern w:val="0"/>
      <w:sz w:val="24"/>
    </w:rPr>
  </w:style>
  <w:style w:type="paragraph" w:styleId="Header">
    <w:name w:val="header"/>
    <w:basedOn w:val="Normal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Normal"/>
  </w:style>
  <w:style w:type="paragraph" w:styleId="Title">
    <w:name w:val="Title"/>
    <w:basedOn w:val="Normal"/>
    <w:next w:val="Normal"/>
    <w:link w:val="TitleChar"/>
    <w:uiPriority w:val="10"/>
    <w:qFormat/>
    <w:rsid w:val="000B5F3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B5F3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F3C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5F3C"/>
    <w:rPr>
      <w:rFonts w:asciiTheme="majorHAnsi" w:eastAsiaTheme="majorEastAsia" w:hAnsiTheme="majorHAnsi" w:cstheme="majorBidi"/>
      <w:kern w:val="2"/>
      <w:sz w:val="24"/>
      <w:szCs w:val="24"/>
    </w:rPr>
  </w:style>
  <w:style w:type="paragraph" w:styleId="NoSpacing">
    <w:name w:val="No Spacing"/>
    <w:uiPriority w:val="1"/>
    <w:qFormat/>
    <w:rsid w:val="000B5F3C"/>
    <w:pPr>
      <w:widowControl w:val="0"/>
      <w:suppressAutoHyphens/>
      <w:jc w:val="both"/>
    </w:pPr>
    <w:rPr>
      <w:rFonts w:eastAsia="宋体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Homan</dc:creator>
  <cp:keywords/>
  <cp:lastModifiedBy>Homan Wong</cp:lastModifiedBy>
  <cp:revision>3</cp:revision>
  <cp:lastPrinted>2021-01-18T05:37:00Z</cp:lastPrinted>
  <dcterms:created xsi:type="dcterms:W3CDTF">2021-01-18T05:38:00Z</dcterms:created>
  <dcterms:modified xsi:type="dcterms:W3CDTF">2021-01-18T05:41:00Z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0x0101005EECBE5D7FCABB40A83787D3F7BDB7BB</vt:lpwstr>
  </property>
</Properties>
</file>